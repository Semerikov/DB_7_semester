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>МИНИСТЕРСТВО ОБРАЗОВАНИЯ РЕСПУБЛИКИ БЕЛАРУСЬ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Учреждение образования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  <w:r w:rsidRPr="000341CF">
        <w:rPr>
          <w:rFonts w:eastAsia="Times New Roman"/>
          <w:color w:val="00000A"/>
          <w:sz w:val="32"/>
          <w:szCs w:val="28"/>
        </w:rPr>
        <w:t>«Гродненский государственный университет имени Янки Купалы»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28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0"/>
          <w:sz w:val="32"/>
          <w:szCs w:val="16"/>
        </w:rPr>
      </w:pPr>
      <w:r w:rsidRPr="000341CF">
        <w:rPr>
          <w:rFonts w:eastAsia="Times New Roman"/>
          <w:color w:val="00000A"/>
          <w:sz w:val="32"/>
          <w:szCs w:val="28"/>
        </w:rPr>
        <w:t>Факультет математики и информатики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  <w:r w:rsidRPr="000341CF">
        <w:rPr>
          <w:rFonts w:eastAsia="Times New Roman"/>
          <w:color w:val="000000"/>
          <w:sz w:val="32"/>
          <w:szCs w:val="16"/>
        </w:rPr>
        <w:t>Кафедра программного обеспечения интеллектуальных и компьютерных систем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0"/>
        </w:rPr>
      </w:pPr>
    </w:p>
    <w:p w:rsid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САСИМОВИЧ АНДРЕЙ СТАНИСЛАВОВИЧ</w:t>
      </w: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  <w:lang w:val="ru-RU"/>
        </w:rPr>
      </w:pPr>
      <w:r>
        <w:rPr>
          <w:rFonts w:eastAsia="Times New Roman"/>
          <w:color w:val="00000A"/>
          <w:sz w:val="32"/>
          <w:szCs w:val="30"/>
          <w:lang w:val="ru-RU"/>
        </w:rPr>
        <w:t>СЕМЕРИКОВ ВИКТОР ВЛАДИМИРОВИЧ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  <w:szCs w:val="30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  <w:r w:rsidRPr="000341CF">
        <w:rPr>
          <w:rFonts w:eastAsia="Times New Roman"/>
          <w:b/>
          <w:color w:val="000000"/>
          <w:sz w:val="36"/>
          <w:szCs w:val="18"/>
        </w:rPr>
        <w:t>Разработка клиентской части Интернет-ресурса для сбора, обмена и агрегации медиа данных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</w:rPr>
      </w:pPr>
    </w:p>
    <w:p w:rsidR="005F0E79" w:rsidRPr="005F0E79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  <w:lang w:val="ru-RU"/>
        </w:rPr>
      </w:pPr>
      <w:r>
        <w:rPr>
          <w:rFonts w:eastAsia="Times New Roman"/>
          <w:color w:val="00000A"/>
          <w:szCs w:val="28"/>
          <w:lang w:val="ru-RU"/>
        </w:rPr>
        <w:t>Курсовая работа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>
        <w:rPr>
          <w:rFonts w:eastAsia="Times New Roman"/>
          <w:color w:val="00000A"/>
          <w:szCs w:val="28"/>
        </w:rPr>
        <w:t>студент</w:t>
      </w:r>
      <w:proofErr w:type="spellStart"/>
      <w:r>
        <w:rPr>
          <w:rFonts w:eastAsia="Times New Roman"/>
          <w:color w:val="00000A"/>
          <w:szCs w:val="28"/>
          <w:lang w:val="ru-RU"/>
        </w:rPr>
        <w:t>ов</w:t>
      </w:r>
      <w:proofErr w:type="spellEnd"/>
      <w:r>
        <w:rPr>
          <w:rFonts w:eastAsia="Times New Roman"/>
          <w:color w:val="00000A"/>
          <w:szCs w:val="28"/>
        </w:rPr>
        <w:t xml:space="preserve"> </w:t>
      </w:r>
      <w:r>
        <w:rPr>
          <w:rFonts w:eastAsia="Times New Roman"/>
          <w:color w:val="00000A"/>
          <w:szCs w:val="28"/>
          <w:lang w:val="ru-RU"/>
        </w:rPr>
        <w:t>4</w:t>
      </w:r>
      <w:r w:rsidRPr="000341CF">
        <w:rPr>
          <w:rFonts w:eastAsia="Times New Roman"/>
          <w:color w:val="00000A"/>
          <w:szCs w:val="28"/>
        </w:rPr>
        <w:t xml:space="preserve"> курса специальности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Cs w:val="28"/>
        </w:rPr>
      </w:pPr>
      <w:r w:rsidRPr="000341CF">
        <w:rPr>
          <w:rFonts w:eastAsia="Times New Roman"/>
          <w:color w:val="00000A"/>
          <w:szCs w:val="28"/>
        </w:rPr>
        <w:t xml:space="preserve">1-40 01 01 </w:t>
      </w:r>
      <w:r w:rsidRPr="000341CF">
        <w:rPr>
          <w:rFonts w:eastAsia="Times New Roman"/>
          <w:color w:val="00000A"/>
        </w:rPr>
        <w:t>«</w:t>
      </w:r>
      <w:r w:rsidRPr="000341CF">
        <w:rPr>
          <w:rFonts w:eastAsia="Times New Roman"/>
          <w:color w:val="00000A"/>
          <w:szCs w:val="28"/>
        </w:rPr>
        <w:t>Программное обеспечение информационных технологий</w:t>
      </w:r>
      <w:r w:rsidRPr="000341CF">
        <w:rPr>
          <w:rFonts w:eastAsia="Times New Roman"/>
          <w:color w:val="00000A"/>
        </w:rPr>
        <w:t>»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  <w:r w:rsidRPr="000341CF">
        <w:rPr>
          <w:rFonts w:eastAsia="Times New Roman"/>
          <w:color w:val="00000A"/>
          <w:szCs w:val="28"/>
        </w:rPr>
        <w:t>дневной формы обучения</w:t>
      </w: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p w:rsidR="005F0E79" w:rsidRPr="000341CF" w:rsidRDefault="005F0E79" w:rsidP="005F0E79">
      <w:pPr>
        <w:spacing w:line="100" w:lineRule="atLeast"/>
        <w:jc w:val="center"/>
        <w:rPr>
          <w:rFonts w:eastAsia="Times New Roman"/>
          <w:color w:val="00000A"/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43"/>
        <w:gridCol w:w="4693"/>
      </w:tblGrid>
      <w:tr w:rsidR="005F0E79" w:rsidRPr="000341CF" w:rsidTr="0054195B">
        <w:trPr>
          <w:trHeight w:val="2040"/>
        </w:trPr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Допущен к защите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Заведующий кафедрой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0"/>
              </w:rPr>
              <w:t>__________________________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 Л. В.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0"/>
              </w:rPr>
            </w:pPr>
            <w:r w:rsidRPr="000341CF">
              <w:rPr>
                <w:rFonts w:eastAsia="Times New Roman"/>
                <w:color w:val="00000A"/>
              </w:rPr>
              <w:t>«</w:t>
            </w:r>
            <w:r w:rsidRPr="000341CF">
              <w:rPr>
                <w:rFonts w:eastAsia="Times New Roman"/>
                <w:color w:val="00000A"/>
                <w:sz w:val="30"/>
              </w:rPr>
              <w:t>____</w:t>
            </w:r>
            <w:r w:rsidRPr="000341CF">
              <w:rPr>
                <w:rFonts w:eastAsia="Times New Roman"/>
                <w:color w:val="00000A"/>
              </w:rPr>
              <w:t>»</w:t>
            </w:r>
            <w:r w:rsidRPr="000341CF">
              <w:rPr>
                <w:rFonts w:eastAsia="Times New Roman"/>
                <w:color w:val="00000A"/>
                <w:sz w:val="30"/>
              </w:rPr>
              <w:t>_______________201</w:t>
            </w:r>
            <w:r w:rsidRPr="000341CF">
              <w:rPr>
                <w:rFonts w:eastAsia="Times New Roman"/>
                <w:color w:val="00000A"/>
                <w:sz w:val="30"/>
                <w:lang w:val="en-US"/>
              </w:rPr>
              <w:t>4</w:t>
            </w:r>
            <w:r w:rsidRPr="000341CF">
              <w:rPr>
                <w:rFonts w:eastAsia="Times New Roman"/>
                <w:color w:val="00000A"/>
                <w:sz w:val="30"/>
              </w:rPr>
              <w:t xml:space="preserve"> г.</w:t>
            </w:r>
          </w:p>
          <w:p w:rsidR="005F0E79" w:rsidRPr="000341CF" w:rsidRDefault="005F0E79" w:rsidP="0054195B">
            <w:pPr>
              <w:spacing w:line="100" w:lineRule="atLeast"/>
              <w:jc w:val="center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b/>
                <w:bCs/>
                <w:color w:val="00000A"/>
                <w:sz w:val="32"/>
              </w:rPr>
              <w:t>Научный руководитель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Рудикова Лада Владимировна,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зав. кафедрой программного обеспечения интеллектуальных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и компьютерных систем,</w:t>
            </w:r>
          </w:p>
          <w:p w:rsidR="005F0E79" w:rsidRPr="000341CF" w:rsidRDefault="005F0E79" w:rsidP="005F0E79">
            <w:pPr>
              <w:spacing w:line="100" w:lineRule="atLeast"/>
              <w:ind w:firstLine="0"/>
              <w:jc w:val="left"/>
              <w:rPr>
                <w:rFonts w:eastAsia="Times New Roman"/>
                <w:b/>
                <w:bCs/>
                <w:color w:val="00000A"/>
                <w:sz w:val="32"/>
              </w:rPr>
            </w:pPr>
            <w:r w:rsidRPr="000341CF">
              <w:rPr>
                <w:rFonts w:eastAsia="Times New Roman"/>
                <w:color w:val="00000A"/>
                <w:sz w:val="32"/>
              </w:rPr>
              <w:t>канд. физ.-мат. наук, доцент</w:t>
            </w: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b/>
                <w:bCs/>
                <w:color w:val="00000A"/>
                <w:sz w:val="32"/>
              </w:rPr>
            </w:pPr>
          </w:p>
          <w:p w:rsidR="005F0E79" w:rsidRPr="000341CF" w:rsidRDefault="005F0E79" w:rsidP="0054195B">
            <w:pPr>
              <w:spacing w:line="100" w:lineRule="atLeast"/>
              <w:rPr>
                <w:rFonts w:eastAsia="Times New Roman"/>
                <w:color w:val="00000A"/>
                <w:sz w:val="32"/>
              </w:rPr>
            </w:pPr>
          </w:p>
        </w:tc>
      </w:tr>
      <w:tr w:rsidR="005F0E79" w:rsidRPr="000341CF" w:rsidTr="0054195B">
        <w:tc>
          <w:tcPr>
            <w:tcW w:w="4943" w:type="dxa"/>
            <w:shd w:val="clear" w:color="auto" w:fill="FFFFFF"/>
          </w:tcPr>
          <w:p w:rsidR="005F0E79" w:rsidRPr="000341CF" w:rsidRDefault="005F0E79" w:rsidP="0054195B">
            <w:pPr>
              <w:snapToGrid w:val="0"/>
              <w:spacing w:line="312" w:lineRule="auto"/>
              <w:rPr>
                <w:rFonts w:eastAsia="Times New Roman"/>
                <w:color w:val="00000A"/>
                <w:sz w:val="30"/>
              </w:rPr>
            </w:pPr>
          </w:p>
        </w:tc>
        <w:tc>
          <w:tcPr>
            <w:tcW w:w="4693" w:type="dxa"/>
            <w:shd w:val="clear" w:color="auto" w:fill="FFFFFF"/>
          </w:tcPr>
          <w:p w:rsidR="005F0E79" w:rsidRPr="000341CF" w:rsidRDefault="005F0E79" w:rsidP="0054195B">
            <w:pPr>
              <w:spacing w:line="312" w:lineRule="auto"/>
              <w:rPr>
                <w:rFonts w:eastAsia="Times New Roman"/>
                <w:b/>
                <w:bCs/>
                <w:color w:val="00000A"/>
                <w:sz w:val="30"/>
              </w:rPr>
            </w:pPr>
          </w:p>
        </w:tc>
      </w:tr>
    </w:tbl>
    <w:p w:rsidR="005F0E79" w:rsidRPr="000341CF" w:rsidRDefault="005F0E79" w:rsidP="005F0E79">
      <w:pPr>
        <w:spacing w:line="100" w:lineRule="atLeast"/>
        <w:jc w:val="center"/>
        <w:rPr>
          <w:rFonts w:eastAsia="Times New Roman"/>
          <w:szCs w:val="28"/>
          <w:lang w:eastAsia="ru-RU"/>
        </w:rPr>
      </w:pPr>
      <w:r w:rsidRPr="000341CF">
        <w:rPr>
          <w:rFonts w:eastAsia="Times New Roman"/>
          <w:color w:val="00000A"/>
          <w:sz w:val="32"/>
        </w:rPr>
        <w:t>Гродно, 2014</w:t>
      </w:r>
      <w:r w:rsidRPr="000341CF">
        <w:rPr>
          <w:rFonts w:eastAsia="Times New Roman"/>
          <w:b/>
          <w:color w:val="00000A"/>
          <w:sz w:val="32"/>
          <w:szCs w:val="32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val="be-BY" w:eastAsia="zh-CN"/>
        </w:rPr>
        <w:id w:val="-21135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1E7A" w:rsidRPr="00A23C9F" w:rsidRDefault="00961E7A" w:rsidP="00EB1754">
          <w:pPr>
            <w:pStyle w:val="af"/>
            <w:spacing w:before="0" w:line="360" w:lineRule="exact"/>
            <w:ind w:firstLine="720"/>
            <w:jc w:val="center"/>
            <w:rPr>
              <w:rFonts w:ascii="Times New Roman" w:hAnsi="Times New Roman" w:cs="Times New Roman"/>
              <w:color w:val="auto"/>
            </w:rPr>
          </w:pPr>
          <w:r w:rsidRPr="00A23C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26243" w:rsidRDefault="00961E7A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23C9F">
            <w:rPr>
              <w:rFonts w:cs="Times New Roman"/>
            </w:rPr>
            <w:fldChar w:fldCharType="begin"/>
          </w:r>
          <w:r w:rsidRPr="00A23C9F">
            <w:rPr>
              <w:rFonts w:cs="Times New Roman"/>
            </w:rPr>
            <w:instrText xml:space="preserve"> TOC \o "1-3" \h \z \u </w:instrText>
          </w:r>
          <w:r w:rsidRPr="00A23C9F">
            <w:rPr>
              <w:rFonts w:cs="Times New Roman"/>
            </w:rPr>
            <w:fldChar w:fldCharType="separate"/>
          </w:r>
          <w:hyperlink w:anchor="_Toc406411959" w:history="1">
            <w:r w:rsidR="00026243" w:rsidRPr="00F61673">
              <w:rPr>
                <w:rStyle w:val="a3"/>
                <w:noProof/>
              </w:rPr>
              <w:t>Введение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_Toc406411959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0" w:history="1">
            <w:r w:rsidR="00026243" w:rsidRPr="00F61673">
              <w:rPr>
                <w:rStyle w:val="a3"/>
                <w:noProof/>
              </w:rPr>
              <w:t>Цели и задачи курсового проекта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1" w:history="1">
            <w:r w:rsidR="00026243" w:rsidRPr="00F61673">
              <w:rPr>
                <w:rStyle w:val="a3"/>
                <w:noProof/>
              </w:rPr>
              <w:t>Глава 1. Выбор программных средств для реализации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сеть сто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_Toc406411961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2" w:history="1">
            <w:r w:rsidR="00026243" w:rsidRPr="00F61673">
              <w:rPr>
                <w:rStyle w:val="a3"/>
                <w:noProof/>
              </w:rPr>
              <w:t>1.1. Microsoft SQL Server 2012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3" w:history="1">
            <w:r w:rsidR="00026243" w:rsidRPr="00F61673">
              <w:rPr>
                <w:rStyle w:val="a3"/>
                <w:noProof/>
              </w:rPr>
              <w:t>1.2.</w:t>
            </w:r>
            <w:r w:rsidR="00026243" w:rsidRPr="00F61673">
              <w:rPr>
                <w:rStyle w:val="a3"/>
                <w:noProof/>
                <w:lang w:val="ru-RU"/>
              </w:rPr>
              <w:t xml:space="preserve"> Среда разработки </w:t>
            </w:r>
            <w:r w:rsidR="00026243" w:rsidRPr="00F61673">
              <w:rPr>
                <w:rStyle w:val="a3"/>
                <w:noProof/>
                <w:lang w:val="en-US"/>
              </w:rPr>
              <w:t>Visual Studio 2013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4" w:history="1">
            <w:r w:rsidR="00026243" w:rsidRPr="00F61673">
              <w:rPr>
                <w:rStyle w:val="a3"/>
                <w:noProof/>
                <w:lang w:val="en-US"/>
              </w:rPr>
              <w:t xml:space="preserve">1.3. </w:t>
            </w:r>
            <w:r w:rsidR="00026243" w:rsidRPr="00F61673">
              <w:rPr>
                <w:rStyle w:val="a3"/>
                <w:noProof/>
                <w:lang w:val="ru-RU"/>
              </w:rPr>
              <w:t xml:space="preserve">Платформа </w:t>
            </w:r>
            <w:r w:rsidR="00026243" w:rsidRPr="00F61673">
              <w:rPr>
                <w:rStyle w:val="a3"/>
                <w:noProof/>
              </w:rPr>
              <w:t>.NET Framework 4.5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5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5" w:history="1">
            <w:r w:rsidR="00026243" w:rsidRPr="00F61673">
              <w:rPr>
                <w:rStyle w:val="a3"/>
                <w:noProof/>
                <w:lang w:val="en-US"/>
              </w:rPr>
              <w:t xml:space="preserve">1.4. </w:t>
            </w:r>
            <w:r w:rsidR="00026243" w:rsidRPr="00F61673">
              <w:rPr>
                <w:rStyle w:val="a3"/>
                <w:noProof/>
                <w:lang w:val="ru-RU"/>
              </w:rPr>
              <w:t xml:space="preserve">Язык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C#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6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6" w:history="1">
            <w:r w:rsidR="00026243" w:rsidRPr="00F61673">
              <w:rPr>
                <w:rStyle w:val="a3"/>
                <w:noProof/>
                <w:lang w:val="ru-RU"/>
              </w:rPr>
              <w:t xml:space="preserve">1.5. </w:t>
            </w:r>
            <w:r w:rsidR="00026243" w:rsidRPr="00F61673">
              <w:rPr>
                <w:rStyle w:val="a3"/>
                <w:noProof/>
              </w:rPr>
              <w:t>Entity Framework</w:t>
            </w:r>
            <w:r w:rsidR="00026243" w:rsidRPr="00F61673">
              <w:rPr>
                <w:rStyle w:val="a3"/>
                <w:noProof/>
                <w:lang w:val="ru-RU"/>
              </w:rPr>
              <w:t xml:space="preserve"> 6.0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7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7" w:history="1">
            <w:r w:rsidR="00026243" w:rsidRPr="00F61673">
              <w:rPr>
                <w:rStyle w:val="a3"/>
                <w:noProof/>
                <w:lang w:val="ru-RU"/>
              </w:rPr>
              <w:t>1</w:t>
            </w:r>
            <w:r w:rsidR="00026243" w:rsidRPr="00F61673">
              <w:rPr>
                <w:rStyle w:val="a3"/>
                <w:noProof/>
              </w:rPr>
              <w:t xml:space="preserve">.6. Cреда программирования </w:t>
            </w:r>
            <w:r w:rsidR="00026243" w:rsidRPr="00F61673">
              <w:rPr>
                <w:rStyle w:val="a3"/>
                <w:noProof/>
                <w:lang w:val="en-US"/>
              </w:rPr>
              <w:t>ASP</w:t>
            </w:r>
            <w:r w:rsidR="00026243" w:rsidRPr="00F61673">
              <w:rPr>
                <w:rStyle w:val="a3"/>
                <w:noProof/>
                <w:lang w:val="ru-RU"/>
              </w:rPr>
              <w:t>.</w:t>
            </w:r>
            <w:r w:rsidR="00026243" w:rsidRPr="00F61673">
              <w:rPr>
                <w:rStyle w:val="a3"/>
                <w:noProof/>
                <w:lang w:val="en-US"/>
              </w:rPr>
              <w:t>NET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  <w:lang w:val="en-US"/>
              </w:rPr>
              <w:t>MVC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8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8" w:history="1">
            <w:r w:rsidR="00026243" w:rsidRPr="00F61673">
              <w:rPr>
                <w:rStyle w:val="a3"/>
                <w:noProof/>
              </w:rPr>
              <w:t>Глава</w:t>
            </w:r>
            <w:r w:rsidR="00026243" w:rsidRPr="00F61673">
              <w:rPr>
                <w:rStyle w:val="a3"/>
                <w:noProof/>
                <w:lang w:val="ru-RU"/>
              </w:rPr>
              <w:t xml:space="preserve"> </w:t>
            </w:r>
            <w:r w:rsidR="00026243" w:rsidRPr="00F61673">
              <w:rPr>
                <w:rStyle w:val="a3"/>
                <w:noProof/>
              </w:rPr>
              <w:t>2. Анализ предметной области и создание концептуальной модели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69" w:history="1">
            <w:r w:rsidR="00026243" w:rsidRPr="00F61673">
              <w:rPr>
                <w:rStyle w:val="a3"/>
                <w:noProof/>
                <w:lang w:val="ru-RU"/>
              </w:rPr>
              <w:t>2.1. Сбор информации о предметной области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_Toc406411969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0" w:history="1">
            <w:r w:rsidR="00026243" w:rsidRPr="00F61673">
              <w:rPr>
                <w:rStyle w:val="a3"/>
                <w:noProof/>
              </w:rPr>
              <w:t>2.2. Выделение сущностей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_Toc406411970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2" w:history="1">
            <w:r w:rsidR="00EB1754">
              <w:rPr>
                <w:rStyle w:val="a3"/>
                <w:noProof/>
              </w:rPr>
              <w:t>2.</w:t>
            </w:r>
            <w:r w:rsidR="00EB1754">
              <w:rPr>
                <w:rStyle w:val="a3"/>
                <w:noProof/>
                <w:lang w:val="ru-RU"/>
              </w:rPr>
              <w:t>3</w:t>
            </w:r>
            <w:r w:rsidR="00026243" w:rsidRPr="00F61673">
              <w:rPr>
                <w:rStyle w:val="a3"/>
                <w:noProof/>
              </w:rPr>
              <w:t>. Создание моделей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_Toc406411972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14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3" w:history="1">
            <w:r w:rsidR="00026243" w:rsidRPr="00F61673">
              <w:rPr>
                <w:rStyle w:val="a3"/>
                <w:noProof/>
              </w:rPr>
              <w:t>Глава 3. Программная реализация приложения «</w:t>
            </w:r>
            <w:r w:rsidR="00026243" w:rsidRPr="00F61673">
              <w:rPr>
                <w:rStyle w:val="a3"/>
                <w:noProof/>
                <w:lang w:val="ru-RU"/>
              </w:rPr>
              <w:t>Галерея</w:t>
            </w:r>
            <w:r w:rsidR="00026243" w:rsidRPr="00F61673">
              <w:rPr>
                <w:rStyle w:val="a3"/>
                <w:noProof/>
              </w:rPr>
              <w:t>»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_Toc406411973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4" w:history="1">
            <w:r w:rsidR="00026243" w:rsidRPr="00F61673">
              <w:rPr>
                <w:rStyle w:val="a3"/>
                <w:noProof/>
              </w:rPr>
              <w:t>3.1. Общие сведения о структуре приложения.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_Toc406411974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5" w:history="1">
            <w:r w:rsidR="00026243" w:rsidRPr="00F61673">
              <w:rPr>
                <w:rStyle w:val="a3"/>
                <w:noProof/>
              </w:rPr>
              <w:t xml:space="preserve">3.2 </w:t>
            </w:r>
            <w:r w:rsidR="00026243" w:rsidRPr="00F61673">
              <w:rPr>
                <w:rStyle w:val="a3"/>
                <w:noProof/>
                <w:lang w:val="en-US"/>
              </w:rPr>
              <w:t>Ф</w:t>
            </w:r>
            <w:r w:rsidR="00026243" w:rsidRPr="00F61673">
              <w:rPr>
                <w:rStyle w:val="a3"/>
                <w:noProof/>
                <w:lang w:val="ru-RU"/>
              </w:rPr>
              <w:t>ункционал клиента</w:t>
            </w:r>
            <w:r w:rsidR="00026243" w:rsidRPr="00F61673">
              <w:rPr>
                <w:rStyle w:val="a3"/>
                <w:noProof/>
              </w:rPr>
              <w:t>.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_Toc406411975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19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6" w:history="1">
            <w:r w:rsidR="00026243" w:rsidRPr="00F61673">
              <w:rPr>
                <w:rStyle w:val="a3"/>
                <w:noProof/>
                <w:lang w:val="ru-RU"/>
              </w:rPr>
              <w:t>3.3 Функционал мастера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_Toc406411976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20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23"/>
            <w:spacing w:line="360" w:lineRule="exact"/>
            <w:ind w:left="0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7" w:history="1">
            <w:r w:rsidR="00026243" w:rsidRPr="00F61673">
              <w:rPr>
                <w:rStyle w:val="a3"/>
                <w:noProof/>
                <w:lang w:val="ru-RU"/>
              </w:rPr>
              <w:t>3.4. Функционал администратора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_Toc406411977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21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8" w:history="1">
            <w:r w:rsidR="00026243" w:rsidRPr="00F61673">
              <w:rPr>
                <w:rStyle w:val="a3"/>
                <w:noProof/>
              </w:rPr>
              <w:t>Заключение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_Toc406411978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22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026243" w:rsidRDefault="00366789" w:rsidP="00056E6F">
          <w:pPr>
            <w:pStyle w:val="14"/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06411979" w:history="1">
            <w:r w:rsidR="00026243" w:rsidRPr="00F61673">
              <w:rPr>
                <w:rStyle w:val="a3"/>
                <w:noProof/>
              </w:rPr>
              <w:t>Список использованных источников</w:t>
            </w:r>
            <w:r w:rsidR="00026243">
              <w:rPr>
                <w:noProof/>
                <w:webHidden/>
              </w:rPr>
              <w:tab/>
            </w:r>
            <w:r w:rsidR="00026243">
              <w:rPr>
                <w:noProof/>
                <w:webHidden/>
              </w:rPr>
              <w:fldChar w:fldCharType="begin"/>
            </w:r>
            <w:r w:rsidR="00026243">
              <w:rPr>
                <w:noProof/>
                <w:webHidden/>
              </w:rPr>
              <w:instrText xml:space="preserve"> PAGEREF _Toc406411979 \h </w:instrText>
            </w:r>
            <w:r w:rsidR="00026243">
              <w:rPr>
                <w:noProof/>
                <w:webHidden/>
              </w:rPr>
            </w:r>
            <w:r w:rsidR="00026243">
              <w:rPr>
                <w:noProof/>
                <w:webHidden/>
              </w:rPr>
              <w:fldChar w:fldCharType="separate"/>
            </w:r>
            <w:r w:rsidR="00026243">
              <w:rPr>
                <w:noProof/>
                <w:webHidden/>
              </w:rPr>
              <w:t>23</w:t>
            </w:r>
            <w:r w:rsidR="00026243">
              <w:rPr>
                <w:noProof/>
                <w:webHidden/>
              </w:rPr>
              <w:fldChar w:fldCharType="end"/>
            </w:r>
          </w:hyperlink>
        </w:p>
        <w:p w:rsidR="00961E7A" w:rsidRPr="00A23C9F" w:rsidRDefault="00961E7A" w:rsidP="00056E6F">
          <w:pPr>
            <w:spacing w:line="360" w:lineRule="exact"/>
            <w:ind w:firstLine="0"/>
          </w:pPr>
          <w:r w:rsidRPr="00A23C9F">
            <w:rPr>
              <w:b/>
              <w:bCs/>
            </w:rPr>
            <w:fldChar w:fldCharType="end"/>
          </w:r>
        </w:p>
      </w:sdtContent>
    </w:sdt>
    <w:p w:rsidR="00042322" w:rsidRPr="00A23C9F" w:rsidRDefault="00042322" w:rsidP="00EB1754">
      <w:pPr>
        <w:spacing w:line="360" w:lineRule="exact"/>
      </w:pPr>
    </w:p>
    <w:p w:rsidR="00961E7A" w:rsidRPr="00A23C9F" w:rsidRDefault="00976F59" w:rsidP="00EB1754">
      <w:pPr>
        <w:pStyle w:val="1"/>
        <w:spacing w:line="360" w:lineRule="exact"/>
        <w:ind w:left="0" w:firstLine="720"/>
        <w:rPr>
          <w:rFonts w:ascii="Times New Roman" w:hAnsi="Times New Roman"/>
        </w:rPr>
      </w:pPr>
      <w:bookmarkStart w:id="0" w:name="__RefHeading__5_1654335315"/>
      <w:bookmarkEnd w:id="0"/>
      <w:r w:rsidRPr="00A23C9F">
        <w:rPr>
          <w:rFonts w:ascii="Times New Roman" w:hAnsi="Times New Roman"/>
        </w:rPr>
        <w:br w:type="page"/>
      </w:r>
      <w:bookmarkStart w:id="1" w:name="_Toc374622726"/>
    </w:p>
    <w:bookmarkEnd w:id="1"/>
    <w:p w:rsidR="003B3FC0" w:rsidRDefault="003B3FC0" w:rsidP="003B3FC0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AF06BF" w:rsidRPr="006A4D74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Проект «Книжный магазин» призван в первую очередь </w:t>
      </w:r>
      <w:proofErr w:type="gramStart"/>
      <w:r>
        <w:rPr>
          <w:lang w:val="ru-RU"/>
        </w:rPr>
        <w:t>решать</w:t>
      </w:r>
      <w:proofErr w:type="gramEnd"/>
      <w:r>
        <w:rPr>
          <w:lang w:val="ru-RU"/>
        </w:rPr>
        <w:t xml:space="preserve"> учебные задачи разработки базы данных. Приложение даёт возможность управлять базой данных книг и авторов, а также предоставляет интерфейс пользователя для заказа и скачивания электронной литературы. Отличительной особенностью проекта, выделяющей его среди других подобных проектов, является интуитивность и простота интерфейса, построенного по принципу «ничего лишнего». </w:t>
      </w:r>
    </w:p>
    <w:p w:rsidR="00AF06BF" w:rsidRPr="00844B9D" w:rsidRDefault="00AF06BF" w:rsidP="00EB1754">
      <w:pPr>
        <w:pStyle w:val="1"/>
        <w:spacing w:line="360" w:lineRule="exact"/>
        <w:ind w:left="0" w:firstLine="720"/>
      </w:pPr>
      <w:bookmarkStart w:id="2" w:name="_Toc374622727"/>
      <w:r w:rsidRPr="00844B9D">
        <w:t>Цели и задачи курсового проекта</w:t>
      </w:r>
      <w:bookmarkEnd w:id="2"/>
    </w:p>
    <w:p w:rsidR="00AF06BF" w:rsidRDefault="00AF06BF" w:rsidP="00EB1754">
      <w:pPr>
        <w:spacing w:line="360" w:lineRule="exact"/>
        <w:rPr>
          <w:sz w:val="26"/>
          <w:szCs w:val="26"/>
        </w:rPr>
      </w:pPr>
    </w:p>
    <w:p w:rsidR="00AF06BF" w:rsidRPr="006A4D74" w:rsidRDefault="00AF06BF" w:rsidP="00EB1754">
      <w:pPr>
        <w:spacing w:line="360" w:lineRule="exact"/>
        <w:rPr>
          <w:lang w:val="ru-RU"/>
        </w:rPr>
      </w:pPr>
      <w:r w:rsidRPr="003D5DF6">
        <w:t>Цель работы</w:t>
      </w:r>
      <w:r>
        <w:t> – создание и</w:t>
      </w:r>
      <w:r w:rsidRPr="003D5DF6">
        <w:t>нтернет-</w:t>
      </w:r>
      <w:r>
        <w:t>комплекса</w:t>
      </w:r>
      <w:r>
        <w:rPr>
          <w:lang w:val="ru-RU"/>
        </w:rPr>
        <w:t xml:space="preserve"> для управления базой данных книг и авторов, а также предоставляющего интерфейс для заказа и скачивания электронной литературы.</w:t>
      </w:r>
    </w:p>
    <w:p w:rsidR="00AF06BF" w:rsidRPr="003D5DF6" w:rsidRDefault="00AF06BF" w:rsidP="00EB1754">
      <w:pPr>
        <w:spacing w:line="360" w:lineRule="exact"/>
      </w:pPr>
      <w:r w:rsidRPr="003D5DF6">
        <w:t>Предусмотрено решение следующих задач:</w:t>
      </w:r>
    </w:p>
    <w:p w:rsidR="00AF06BF" w:rsidRPr="003D5DF6" w:rsidRDefault="00AF06BF" w:rsidP="00EB1754">
      <w:pPr>
        <w:spacing w:line="360" w:lineRule="exact"/>
      </w:pPr>
      <w:r w:rsidRPr="003E6464">
        <w:t>1</w:t>
      </w:r>
      <w:r>
        <w:t xml:space="preserve">. </w:t>
      </w:r>
      <w:r w:rsidRPr="003D5DF6">
        <w:t>Обзор материалов, касающихся систем и технологий для их реализации.</w:t>
      </w:r>
    </w:p>
    <w:p w:rsidR="00AF06BF" w:rsidRPr="003D5DF6" w:rsidRDefault="00AF06BF" w:rsidP="00EB1754">
      <w:pPr>
        <w:spacing w:line="360" w:lineRule="exact"/>
      </w:pPr>
      <w:r>
        <w:t xml:space="preserve">2. </w:t>
      </w:r>
      <w:r w:rsidRPr="003D5DF6">
        <w:t>Моделирование предметной области и обоснование выбранных средств разработки проекта</w:t>
      </w:r>
    </w:p>
    <w:p w:rsidR="00AF06BF" w:rsidRPr="003D5DF6" w:rsidRDefault="00AF06BF" w:rsidP="00EB1754">
      <w:pPr>
        <w:spacing w:line="360" w:lineRule="exact"/>
      </w:pPr>
      <w:r>
        <w:t xml:space="preserve">3. </w:t>
      </w:r>
      <w:r w:rsidRPr="003D5DF6">
        <w:t>Программная реализация проекта.</w:t>
      </w:r>
    </w:p>
    <w:p w:rsidR="00AF06BF" w:rsidRPr="003D5DF6" w:rsidRDefault="00AF06BF" w:rsidP="00EB1754">
      <w:pPr>
        <w:spacing w:line="360" w:lineRule="exact"/>
      </w:pPr>
      <w:r>
        <w:t xml:space="preserve">4. </w:t>
      </w:r>
      <w:r w:rsidRPr="003D5DF6">
        <w:t>Подготовка презентации и отчёта по курсовой работе.</w:t>
      </w:r>
    </w:p>
    <w:p w:rsidR="00042322" w:rsidRPr="00A23C9F" w:rsidRDefault="000A64E7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r w:rsidRPr="00A23C9F">
        <w:rPr>
          <w:rFonts w:ascii="Times New Roman" w:hAnsi="Times New Roman"/>
        </w:rPr>
        <w:br w:type="page"/>
      </w:r>
      <w:bookmarkStart w:id="3" w:name="_Toc374622728"/>
      <w:bookmarkStart w:id="4" w:name="_Toc406411961"/>
      <w:r w:rsidR="00042322" w:rsidRPr="00A23C9F">
        <w:rPr>
          <w:rFonts w:ascii="Times New Roman" w:hAnsi="Times New Roman"/>
        </w:rPr>
        <w:lastRenderedPageBreak/>
        <w:t xml:space="preserve">Глава 1. </w:t>
      </w:r>
      <w:r w:rsidRPr="00A23C9F">
        <w:rPr>
          <w:rFonts w:ascii="Times New Roman" w:hAnsi="Times New Roman"/>
        </w:rPr>
        <w:t>Выбор программных средств для реализации приложения «</w:t>
      </w:r>
      <w:r w:rsidR="008605A0" w:rsidRPr="00A23C9F">
        <w:rPr>
          <w:rFonts w:ascii="Times New Roman" w:hAnsi="Times New Roman"/>
          <w:lang w:val="ru-RU"/>
        </w:rPr>
        <w:t>сеть сто</w:t>
      </w:r>
      <w:r w:rsidRPr="00A23C9F">
        <w:rPr>
          <w:rFonts w:ascii="Times New Roman" w:hAnsi="Times New Roman"/>
        </w:rPr>
        <w:t>»</w:t>
      </w:r>
      <w:bookmarkEnd w:id="3"/>
      <w:bookmarkEnd w:id="4"/>
    </w:p>
    <w:p w:rsidR="00042322" w:rsidRPr="00A23C9F" w:rsidRDefault="00042322" w:rsidP="00EB1754">
      <w:pPr>
        <w:pStyle w:val="2"/>
        <w:spacing w:line="360" w:lineRule="exact"/>
        <w:ind w:left="0" w:firstLine="720"/>
        <w:rPr>
          <w:rFonts w:ascii="Times New Roman" w:hAnsi="Times New Roman"/>
        </w:rPr>
      </w:pPr>
      <w:bookmarkStart w:id="5" w:name="__RefHeading__9_1654335315"/>
      <w:bookmarkStart w:id="6" w:name="_Toc374622729"/>
      <w:bookmarkStart w:id="7" w:name="_Toc406411962"/>
      <w:bookmarkEnd w:id="5"/>
      <w:r w:rsidRPr="00A23C9F">
        <w:rPr>
          <w:rFonts w:ascii="Times New Roman" w:hAnsi="Times New Roman"/>
        </w:rPr>
        <w:t>1.1.</w:t>
      </w:r>
      <w:r w:rsidR="000A64E7" w:rsidRPr="00A23C9F">
        <w:rPr>
          <w:rFonts w:ascii="Times New Roman" w:hAnsi="Times New Roman"/>
        </w:rPr>
        <w:t xml:space="preserve"> Microsoft SQL Server 20</w:t>
      </w:r>
      <w:bookmarkEnd w:id="6"/>
      <w:r w:rsidR="00FC401C" w:rsidRPr="00A23C9F">
        <w:rPr>
          <w:rFonts w:ascii="Times New Roman" w:hAnsi="Times New Roman"/>
        </w:rPr>
        <w:t>12</w:t>
      </w:r>
      <w:bookmarkEnd w:id="7"/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bookmarkStart w:id="8" w:name="__RefHeading__11_1654335315"/>
      <w:bookmarkEnd w:id="8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Реляционная база данных -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Основными задачами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являются: организация одновременного доступа к данным большого количества пользователей; манипуляция информацией, хранимой в БД и др.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поддерживает реляционную модель данных и выполняет функции создания объектов БД (таблиц, индексов, представлений и т.д.), осуществляет проверку целостности БД и отвечает за безопасность данных в системе.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Задачи, связанные с администрированием БД системы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, обращение к системе удобно выполнять непосредственно с компьютера-сервера. В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для манипулирования данными используется язык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Transact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SQL, переработанной компанией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Microsoft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версией языка SQL.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Система SQL </w:t>
      </w:r>
      <w:proofErr w:type="spellStart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Server</w:t>
      </w:r>
      <w:proofErr w:type="spellEnd"/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 xml:space="preserve"> сохраняет создаваемые объекты в соответствующих файлах на дисках компьютера сервера. При этом для БД создаются специальные таблицы, в которых хранится информация о различных элементах базы данных: индексах, таблицах, пользователях и т.д.</w:t>
      </w:r>
    </w:p>
    <w:p w:rsidR="008605A0" w:rsidRPr="00A23C9F" w:rsidRDefault="008605A0" w:rsidP="00EB1754">
      <w:pPr>
        <w:pStyle w:val="ae"/>
        <w:numPr>
          <w:ilvl w:val="0"/>
          <w:numId w:val="1"/>
        </w:numPr>
        <w:tabs>
          <w:tab w:val="clear" w:pos="0"/>
        </w:tabs>
        <w:suppressAutoHyphens w:val="0"/>
        <w:spacing w:before="100" w:beforeAutospacing="1" w:after="100" w:afterAutospacing="1" w:line="360" w:lineRule="exact"/>
        <w:ind w:left="0" w:firstLine="720"/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</w:pPr>
      <w:r w:rsidRPr="00A23C9F">
        <w:rPr>
          <w:rFonts w:eastAsia="Times New Roman"/>
          <w:bCs/>
          <w:color w:val="000000"/>
          <w:szCs w:val="20"/>
          <w:shd w:val="clear" w:color="auto" w:fill="FFFFFF"/>
          <w:lang w:val="ru-RU" w:eastAsia="ru-RU"/>
        </w:rPr>
        <w:t>Файлы БД сохраняются с расширением MDF, а системные файлы с расширением LDF.</w:t>
      </w:r>
    </w:p>
    <w:p w:rsidR="000A64E7" w:rsidRPr="00A23C9F" w:rsidRDefault="000A64E7" w:rsidP="00EB1754">
      <w:pPr>
        <w:spacing w:line="360" w:lineRule="exact"/>
        <w:rPr>
          <w:lang w:eastAsia="ru-RU"/>
        </w:rPr>
      </w:pPr>
      <w:r w:rsidRPr="00A23C9F">
        <w:rPr>
          <w:lang w:eastAsia="ru-RU"/>
        </w:rPr>
        <w:t xml:space="preserve"> </w:t>
      </w:r>
    </w:p>
    <w:p w:rsidR="008605A0" w:rsidRPr="00A23C9F" w:rsidRDefault="008605A0" w:rsidP="00EB1754">
      <w:pPr>
        <w:suppressAutoHyphens w:val="0"/>
        <w:spacing w:line="360" w:lineRule="exact"/>
        <w:rPr>
          <w:rFonts w:eastAsia="Times New Roman"/>
          <w:b/>
          <w:bCs/>
          <w:iCs/>
          <w:sz w:val="32"/>
          <w:szCs w:val="28"/>
        </w:rPr>
      </w:pPr>
      <w:bookmarkStart w:id="9" w:name="_Toc374622730"/>
      <w:r w:rsidRPr="00A23C9F">
        <w:br w:type="page"/>
      </w:r>
    </w:p>
    <w:p w:rsidR="000A64E7" w:rsidRPr="00A23C9F" w:rsidRDefault="00042322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</w:rPr>
      </w:pPr>
      <w:bookmarkStart w:id="10" w:name="_Toc406411963"/>
      <w:r w:rsidRPr="00A23C9F">
        <w:rPr>
          <w:rFonts w:ascii="Times New Roman" w:hAnsi="Times New Roman"/>
        </w:rPr>
        <w:lastRenderedPageBreak/>
        <w:t>1.2.</w:t>
      </w:r>
      <w:bookmarkEnd w:id="9"/>
      <w:r w:rsidR="00546C61" w:rsidRPr="00A23C9F">
        <w:rPr>
          <w:rFonts w:ascii="Times New Roman" w:hAnsi="Times New Roman"/>
          <w:lang w:val="ru-RU"/>
        </w:rPr>
        <w:t xml:space="preserve"> Среда разработки </w:t>
      </w:r>
      <w:r w:rsidR="00546C61" w:rsidRPr="00A23C9F">
        <w:rPr>
          <w:rFonts w:ascii="Times New Roman" w:hAnsi="Times New Roman"/>
          <w:lang w:val="en-US"/>
        </w:rPr>
        <w:t>Visual Studio 2013</w:t>
      </w:r>
      <w:bookmarkEnd w:id="10"/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bookmarkStart w:id="11" w:name="__RefHeading__13_1654335315"/>
      <w:bookmarkEnd w:id="11"/>
      <w:r w:rsidRPr="00A23C9F">
        <w:rPr>
          <w:szCs w:val="28"/>
          <w:shd w:val="clear" w:color="auto" w:fill="FFFFFF"/>
        </w:rPr>
        <w:t>Visual Studio 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Visual Studio оптимизирована для совместного проектирования, разработки и развертывания корпоративных решений.</w:t>
      </w:r>
    </w:p>
    <w:p w:rsidR="00546C61" w:rsidRPr="00A23C9F" w:rsidRDefault="00546C61" w:rsidP="00EB1754">
      <w:pPr>
        <w:spacing w:line="360" w:lineRule="exact"/>
        <w:rPr>
          <w:rStyle w:val="sentence"/>
          <w:szCs w:val="28"/>
          <w:shd w:val="clear" w:color="auto" w:fill="FFFFFF"/>
        </w:rPr>
      </w:pPr>
      <w:r w:rsidRPr="00A23C9F">
        <w:rPr>
          <w:rStyle w:val="sentence"/>
          <w:szCs w:val="28"/>
          <w:shd w:val="clear" w:color="auto" w:fill="FFFFFF"/>
        </w:rPr>
        <w:t>Среда разработки Visual Studio представляет собой полный набор средств разработки для создания веб-приложений ASP.NET, XML (веб-службы), настольных приложений и мобильных приложений.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Visual Basic, Visual C# и Visual C++ используют единую интегрированную среду разработки (IDE), которая позволяет совместно использовать средства и упрощает создание решений на базе нескольких языков.</w:t>
      </w:r>
      <w:r w:rsidRPr="00A23C9F">
        <w:rPr>
          <w:rStyle w:val="apple-converted-space"/>
          <w:szCs w:val="28"/>
          <w:shd w:val="clear" w:color="auto" w:fill="FFFFFF"/>
        </w:rPr>
        <w:t> </w:t>
      </w:r>
      <w:r w:rsidRPr="00A23C9F">
        <w:rPr>
          <w:rStyle w:val="sentence"/>
          <w:szCs w:val="28"/>
          <w:shd w:val="clear" w:color="auto" w:fill="FFFFFF"/>
        </w:rPr>
        <w:t>Кроме того, в этих языках используются функциональные возможности платформы .NET Framework, которая позволяет получить доступ к ключевым технологиям, упрощающим разработку веб-приложений ASP и XML (веб-службы).</w:t>
      </w:r>
    </w:p>
    <w:p w:rsidR="00546C61" w:rsidRPr="00A23C9F" w:rsidRDefault="00546C61" w:rsidP="00EB1754">
      <w:pPr>
        <w:spacing w:line="360" w:lineRule="exact"/>
        <w:rPr>
          <w:szCs w:val="28"/>
          <w:lang w:val="ru-RU"/>
        </w:rPr>
      </w:pP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включает в себя редактор исходного кода с поддержкой технологии </w:t>
      </w:r>
      <w:proofErr w:type="spellStart"/>
      <w:r w:rsidRPr="00A23C9F">
        <w:rPr>
          <w:szCs w:val="28"/>
          <w:lang w:val="ru-RU"/>
        </w:rPr>
        <w:t>IntelliSense</w:t>
      </w:r>
      <w:proofErr w:type="spellEnd"/>
      <w:r w:rsidRPr="00A23C9F">
        <w:rPr>
          <w:szCs w:val="28"/>
          <w:lang w:val="ru-RU"/>
        </w:rPr>
        <w:t xml:space="preserve"> и возможностью простейшего </w:t>
      </w:r>
      <w:proofErr w:type="spellStart"/>
      <w:r w:rsidRPr="00A23C9F">
        <w:rPr>
          <w:szCs w:val="28"/>
          <w:lang w:val="ru-RU"/>
        </w:rPr>
        <w:t>рефакторинга</w:t>
      </w:r>
      <w:proofErr w:type="spellEnd"/>
      <w:r w:rsidRPr="00A23C9F">
        <w:rPr>
          <w:szCs w:val="28"/>
          <w:lang w:val="ru-RU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proofErr w:type="gram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Studio</w:t>
      </w:r>
      <w:proofErr w:type="spellEnd"/>
      <w:r w:rsidRPr="00A23C9F">
        <w:rPr>
          <w:szCs w:val="28"/>
          <w:lang w:val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 например, </w:t>
      </w:r>
      <w:proofErr w:type="spellStart"/>
      <w:r w:rsidRPr="00A23C9F">
        <w:rPr>
          <w:szCs w:val="28"/>
          <w:lang w:val="ru-RU"/>
        </w:rPr>
        <w:t>Subversion</w:t>
      </w:r>
      <w:proofErr w:type="spellEnd"/>
      <w:r w:rsidRPr="00A23C9F">
        <w:rPr>
          <w:szCs w:val="28"/>
          <w:lang w:val="ru-RU"/>
        </w:rPr>
        <w:t xml:space="preserve"> и </w:t>
      </w:r>
      <w:proofErr w:type="spellStart"/>
      <w:r w:rsidRPr="00A23C9F">
        <w:rPr>
          <w:szCs w:val="28"/>
          <w:lang w:val="ru-RU"/>
        </w:rPr>
        <w:t>Visual</w:t>
      </w:r>
      <w:proofErr w:type="spellEnd"/>
      <w:r w:rsidRPr="00A23C9F">
        <w:rPr>
          <w:szCs w:val="28"/>
          <w:lang w:val="ru-RU"/>
        </w:rPr>
        <w:t xml:space="preserve"> </w:t>
      </w:r>
      <w:proofErr w:type="spellStart"/>
      <w:r w:rsidRPr="00A23C9F">
        <w:rPr>
          <w:szCs w:val="28"/>
          <w:lang w:val="ru-RU"/>
        </w:rPr>
        <w:t>SourceSafe</w:t>
      </w:r>
      <w:proofErr w:type="spellEnd"/>
      <w:r w:rsidRPr="00A23C9F">
        <w:rPr>
          <w:szCs w:val="28"/>
          <w:lang w:val="ru-RU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proofErr w:type="gramEnd"/>
    </w:p>
    <w:p w:rsidR="00546C61" w:rsidRPr="00A23C9F" w:rsidRDefault="00546C6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2" w:name="_Toc406411964"/>
      <w:r w:rsidRPr="00A23C9F">
        <w:rPr>
          <w:rFonts w:ascii="Times New Roman" w:hAnsi="Times New Roman"/>
          <w:lang w:val="en-US"/>
        </w:rPr>
        <w:t xml:space="preserve">1.3. </w:t>
      </w:r>
      <w:r w:rsidRPr="00A23C9F">
        <w:rPr>
          <w:rFonts w:ascii="Times New Roman" w:hAnsi="Times New Roman"/>
          <w:lang w:val="ru-RU"/>
        </w:rPr>
        <w:t xml:space="preserve">Платформа </w:t>
      </w:r>
      <w:r w:rsidRPr="00A23C9F">
        <w:rPr>
          <w:rFonts w:ascii="Times New Roman" w:hAnsi="Times New Roman"/>
        </w:rPr>
        <w:t>.NET Framework 4.5</w:t>
      </w:r>
      <w:bookmarkEnd w:id="12"/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Платформа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— это интегрированный компонент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учитывались следующие цели.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210" w:line="360" w:lineRule="exact"/>
        <w:ind w:left="0" w:firstLine="454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согласованной объектно-ориентированной среды программирования для локального сохранения и выполнения объектного кода, </w:t>
      </w:r>
      <w:r w:rsidRPr="00A23C9F">
        <w:rPr>
          <w:rFonts w:eastAsia="Times New Roman"/>
          <w:szCs w:val="28"/>
          <w:lang w:val="ru-RU" w:eastAsia="ru-RU"/>
        </w:rPr>
        <w:lastRenderedPageBreak/>
        <w:t>для локального выполнения кода, распределенного в Интернете, либо для удаленного выполнения.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среды выполнения кода, </w:t>
      </w:r>
      <w:proofErr w:type="spellStart"/>
      <w:r w:rsidRPr="00A23C9F">
        <w:rPr>
          <w:rFonts w:eastAsia="Times New Roman"/>
          <w:szCs w:val="28"/>
          <w:lang w:val="ru-RU" w:eastAsia="ru-RU"/>
        </w:rPr>
        <w:t>минимизирующей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конфликты при развертывании программного обеспечения и управлении версиями.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A23C9F">
        <w:rPr>
          <w:rFonts w:eastAsia="Times New Roman"/>
          <w:szCs w:val="28"/>
          <w:lang w:val="ru-RU" w:eastAsia="ru-RU"/>
        </w:rPr>
        <w:t>Windows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веб-приложения.</w:t>
      </w:r>
    </w:p>
    <w:p w:rsidR="00546C61" w:rsidRPr="00A23C9F" w:rsidRDefault="00546C61" w:rsidP="00E63C4D">
      <w:pPr>
        <w:numPr>
          <w:ilvl w:val="0"/>
          <w:numId w:val="24"/>
        </w:numPr>
        <w:shd w:val="clear" w:color="auto" w:fill="FFFFFF"/>
        <w:tabs>
          <w:tab w:val="clear" w:pos="720"/>
        </w:tabs>
        <w:suppressAutoHyphens w:val="0"/>
        <w:spacing w:after="120" w:line="360" w:lineRule="exact"/>
        <w:ind w:left="0" w:firstLine="397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с любым другим кодом.</w:t>
      </w:r>
    </w:p>
    <w:p w:rsidR="00546C61" w:rsidRPr="00A23C9F" w:rsidRDefault="00546C61" w:rsidP="00EB1754">
      <w:pPr>
        <w:shd w:val="clear" w:color="auto" w:fill="FFFFFF"/>
        <w:suppressAutoHyphens w:val="0"/>
        <w:spacing w:after="210" w:line="360" w:lineRule="exact"/>
        <w:rPr>
          <w:rFonts w:eastAsia="Times New Roman"/>
          <w:szCs w:val="28"/>
          <w:lang w:val="ru-RU" w:eastAsia="ru-RU"/>
        </w:rPr>
      </w:pPr>
      <w:r w:rsidRPr="00A23C9F">
        <w:rPr>
          <w:rFonts w:eastAsia="Times New Roman"/>
          <w:szCs w:val="28"/>
          <w:lang w:val="ru-RU" w:eastAsia="ru-RU"/>
        </w:rPr>
        <w:t xml:space="preserve">Двумя основными компонентами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. Основой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</w:t>
      </w:r>
      <w:proofErr w:type="gramStart"/>
      <w:r w:rsidRPr="00A23C9F">
        <w:rPr>
          <w:rFonts w:eastAsia="Times New Roman"/>
          <w:szCs w:val="28"/>
          <w:lang w:val="ru-RU" w:eastAsia="ru-RU"/>
        </w:rPr>
        <w:t>управление</w:t>
      </w:r>
      <w:proofErr w:type="gramEnd"/>
      <w:r w:rsidRPr="00A23C9F">
        <w:rPr>
          <w:rFonts w:eastAsia="Times New Roman"/>
          <w:szCs w:val="28"/>
          <w:lang w:val="ru-RU" w:eastAsia="ru-RU"/>
        </w:rPr>
        <w:t xml:space="preserve">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</w:t>
      </w:r>
      <w:proofErr w:type="gramStart"/>
      <w:r w:rsidRPr="00A23C9F">
        <w:rPr>
          <w:rFonts w:eastAsia="Times New Roman"/>
          <w:szCs w:val="28"/>
          <w:lang w:val="ru-RU" w:eastAsia="ru-RU"/>
        </w:rPr>
        <w:t xml:space="preserve">Другой основной компонент платформы .NET </w:t>
      </w:r>
      <w:proofErr w:type="spellStart"/>
      <w:r w:rsidRPr="00A23C9F">
        <w:rPr>
          <w:rFonts w:eastAsia="Times New Roman"/>
          <w:szCs w:val="28"/>
          <w:lang w:val="ru-RU" w:eastAsia="ru-RU"/>
        </w:rPr>
        <w:t>Framework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</w:t>
      </w:r>
      <w:proofErr w:type="spellStart"/>
      <w:r w:rsidRPr="00A23C9F">
        <w:rPr>
          <w:rFonts w:eastAsia="Times New Roman"/>
          <w:szCs w:val="28"/>
          <w:lang w:val="ru-RU" w:eastAsia="ru-RU"/>
        </w:rPr>
        <w:t>Web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</w:t>
      </w:r>
      <w:proofErr w:type="spellStart"/>
      <w:r w:rsidRPr="00A23C9F">
        <w:rPr>
          <w:rFonts w:eastAsia="Times New Roman"/>
          <w:szCs w:val="28"/>
          <w:lang w:val="ru-RU" w:eastAsia="ru-RU"/>
        </w:rPr>
        <w:t>Forms</w:t>
      </w:r>
      <w:proofErr w:type="spellEnd"/>
      <w:r w:rsidRPr="00A23C9F">
        <w:rPr>
          <w:rFonts w:eastAsia="Times New Roman"/>
          <w:szCs w:val="28"/>
          <w:lang w:val="ru-RU" w:eastAsia="ru-RU"/>
        </w:rPr>
        <w:t xml:space="preserve"> и веб-службы XML.</w:t>
      </w:r>
      <w:proofErr w:type="gramEnd"/>
    </w:p>
    <w:p w:rsidR="00546C61" w:rsidRPr="00A23C9F" w:rsidRDefault="00546C61" w:rsidP="00EB1754">
      <w:pPr>
        <w:spacing w:line="360" w:lineRule="exact"/>
        <w:rPr>
          <w:lang w:val="ru-RU"/>
        </w:rPr>
      </w:pPr>
    </w:p>
    <w:p w:rsidR="00546C6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13" w:name="_Toc406411965"/>
      <w:r w:rsidRPr="00A23C9F">
        <w:rPr>
          <w:rFonts w:ascii="Times New Roman" w:hAnsi="Times New Roman"/>
          <w:lang w:val="en-US"/>
        </w:rPr>
        <w:lastRenderedPageBreak/>
        <w:t xml:space="preserve">1.4. </w:t>
      </w:r>
      <w:r w:rsidRPr="00A23C9F">
        <w:rPr>
          <w:rFonts w:ascii="Times New Roman" w:hAnsi="Times New Roman"/>
          <w:lang w:val="ru-RU"/>
        </w:rPr>
        <w:t xml:space="preserve">Язык программирования </w:t>
      </w:r>
      <w:r w:rsidRPr="00A23C9F">
        <w:rPr>
          <w:rFonts w:ascii="Times New Roman" w:hAnsi="Times New Roman"/>
          <w:lang w:val="en-US"/>
        </w:rPr>
        <w:t>C#</w:t>
      </w:r>
      <w:bookmarkEnd w:id="13"/>
    </w:p>
    <w:p w:rsidR="000A64E7" w:rsidRPr="00A23C9F" w:rsidRDefault="000A64E7" w:rsidP="00EB1754">
      <w:pPr>
        <w:spacing w:line="360" w:lineRule="exact"/>
        <w:rPr>
          <w:lang w:val="ru-RU"/>
        </w:rPr>
      </w:pPr>
      <w:proofErr w:type="gramStart"/>
      <w:r w:rsidRPr="00A23C9F">
        <w:rPr>
          <w:lang w:val="en-US"/>
        </w:rPr>
        <w:t>C</w:t>
      </w:r>
      <w:r w:rsidRPr="00A23C9F">
        <w:rPr>
          <w:lang w:val="ru-RU"/>
        </w:rPr>
        <w:t># предназначен для построения самых разнообразных приложений.</w:t>
      </w:r>
      <w:proofErr w:type="gramEnd"/>
      <w:r w:rsidRPr="00A23C9F">
        <w:rPr>
          <w:lang w:val="ru-RU"/>
        </w:rPr>
        <w:t xml:space="preserve"> Язык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простой, мощный, </w:t>
      </w:r>
      <w:proofErr w:type="spellStart"/>
      <w:r w:rsidRPr="00A23C9F">
        <w:rPr>
          <w:lang w:val="ru-RU"/>
        </w:rPr>
        <w:t>типобезопасный</w:t>
      </w:r>
      <w:proofErr w:type="spellEnd"/>
      <w:r w:rsidRPr="00A23C9F">
        <w:rPr>
          <w:lang w:val="ru-RU"/>
        </w:rPr>
        <w:t xml:space="preserve"> и объектно–ориентированный. Благодаря множеству нововведений </w:t>
      </w:r>
      <w:r w:rsidRPr="00A23C9F">
        <w:rPr>
          <w:lang w:val="en-US"/>
        </w:rPr>
        <w:t>C</w:t>
      </w:r>
      <w:r w:rsidRPr="00A23C9F">
        <w:rPr>
          <w:lang w:val="ru-RU"/>
        </w:rPr>
        <w:t># обеспечивает возможность быстрой разработки приложений, но при этом сохраняет выразительность и элегантность, присущую языкам С.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Как объектно–ориентированный язык, </w:t>
      </w:r>
      <w:r w:rsidRPr="00A23C9F">
        <w:rPr>
          <w:lang w:val="en-US"/>
        </w:rPr>
        <w:t>C</w:t>
      </w:r>
      <w:r w:rsidRPr="00A23C9F">
        <w:rPr>
          <w:lang w:val="ru-RU"/>
        </w:rPr>
        <w:t xml:space="preserve"># поддерживает понятия инкапсуляции, наследования и полиморфизма. Класс может наследовать непосредственно из одного родительского класса, но может реализовывать любое число интерфейсов. </w:t>
      </w:r>
      <w:proofErr w:type="gramStart"/>
      <w:r w:rsidRPr="00A23C9F">
        <w:rPr>
          <w:lang w:val="ru-RU"/>
        </w:rPr>
        <w:t xml:space="preserve">Язык </w:t>
      </w:r>
      <w:r w:rsidRPr="00A23C9F">
        <w:rPr>
          <w:lang w:val="en-US"/>
        </w:rPr>
        <w:t>C</w:t>
      </w:r>
      <w:r w:rsidRPr="00A23C9F">
        <w:rPr>
          <w:lang w:val="ru-RU"/>
        </w:rPr>
        <w:t>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  <w:proofErr w:type="gramEnd"/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Инкапсулированные сигнатуры методов, называемые делегатами, которые поддерживают </w:t>
      </w:r>
      <w:proofErr w:type="spellStart"/>
      <w:r w:rsidRPr="00A23C9F">
        <w:rPr>
          <w:lang w:val="ru-RU"/>
        </w:rPr>
        <w:t>типобезопасные</w:t>
      </w:r>
      <w:proofErr w:type="spellEnd"/>
      <w:r w:rsidRPr="00A23C9F">
        <w:rPr>
          <w:lang w:val="ru-RU"/>
        </w:rPr>
        <w:t xml:space="preserve"> уведомления о событиях.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Свойства, выступающие в роли методов доступа для закрытых переменных членов.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>Атрибуты с декларативными метаданными о типах во время выполнения.</w:t>
      </w:r>
    </w:p>
    <w:p w:rsidR="000A64E7" w:rsidRPr="00A23C9F" w:rsidRDefault="000A64E7" w:rsidP="00EB1754">
      <w:pPr>
        <w:spacing w:line="360" w:lineRule="exact"/>
        <w:rPr>
          <w:lang w:val="ru-RU"/>
        </w:rPr>
      </w:pPr>
      <w:r w:rsidRPr="00A23C9F">
        <w:rPr>
          <w:lang w:val="ru-RU"/>
        </w:rPr>
        <w:t xml:space="preserve">Встроенные комментарии </w:t>
      </w:r>
      <w:r w:rsidRPr="00A23C9F">
        <w:rPr>
          <w:lang w:val="en-US"/>
        </w:rPr>
        <w:t>XML</w:t>
      </w:r>
      <w:r w:rsidRPr="00A23C9F">
        <w:rPr>
          <w:lang w:val="ru-RU"/>
        </w:rPr>
        <w:t>-документации.</w:t>
      </w:r>
    </w:p>
    <w:p w:rsidR="00F70C31" w:rsidRPr="00A23C9F" w:rsidRDefault="00F70C31" w:rsidP="00EB1754">
      <w:pPr>
        <w:spacing w:line="360" w:lineRule="exact"/>
        <w:rPr>
          <w:szCs w:val="28"/>
          <w:lang w:val="ru-RU"/>
        </w:rPr>
      </w:pPr>
      <w:r w:rsidRPr="00A23C9F">
        <w:rPr>
          <w:szCs w:val="28"/>
          <w:lang w:val="ru-RU"/>
        </w:rPr>
        <w:t xml:space="preserve">Так же осуществлена реализация мощного </w:t>
      </w:r>
      <w:r w:rsidRPr="00A23C9F">
        <w:rPr>
          <w:color w:val="000000"/>
          <w:szCs w:val="28"/>
          <w:shd w:val="clear" w:color="auto" w:fill="FFFFFF"/>
        </w:rPr>
        <w:t>асинхронно</w:t>
      </w:r>
      <w:proofErr w:type="spellStart"/>
      <w:r w:rsidRPr="00A23C9F">
        <w:rPr>
          <w:color w:val="000000"/>
          <w:szCs w:val="28"/>
          <w:shd w:val="clear" w:color="auto" w:fill="FFFFFF"/>
          <w:lang w:val="ru-RU"/>
        </w:rPr>
        <w:t>го</w:t>
      </w:r>
      <w:proofErr w:type="spellEnd"/>
      <w:r w:rsidRPr="00A23C9F">
        <w:rPr>
          <w:color w:val="000000"/>
          <w:szCs w:val="28"/>
          <w:shd w:val="clear" w:color="auto" w:fill="FFFFFF"/>
        </w:rPr>
        <w:t xml:space="preserve"> программировани</w:t>
      </w:r>
      <w:r w:rsidRPr="00A23C9F">
        <w:rPr>
          <w:color w:val="000000"/>
          <w:szCs w:val="28"/>
          <w:shd w:val="clear" w:color="auto" w:fill="FFFFFF"/>
          <w:lang w:val="ru-RU"/>
        </w:rPr>
        <w:t>я</w:t>
      </w:r>
      <w:r w:rsidRPr="00A23C9F">
        <w:rPr>
          <w:color w:val="000000"/>
          <w:szCs w:val="28"/>
          <w:shd w:val="clear" w:color="auto" w:fill="FFFFFF"/>
        </w:rPr>
        <w:t xml:space="preserve"> с помощью</w:t>
      </w:r>
      <w:r w:rsidRPr="00A23C9F">
        <w:rPr>
          <w:rStyle w:val="apple-converted-space"/>
          <w:color w:val="000000"/>
          <w:szCs w:val="28"/>
          <w:shd w:val="clear" w:color="auto" w:fill="FFFFFF"/>
        </w:rPr>
        <w:t> 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</w:rPr>
        <w:t>async/await</w:t>
      </w:r>
      <w:r w:rsidRPr="00A23C9F">
        <w:rPr>
          <w:rStyle w:val="af0"/>
          <w:color w:val="000000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23C9F">
        <w:rPr>
          <w:rStyle w:val="af0"/>
          <w:b w:val="0"/>
          <w:color w:val="000000"/>
          <w:szCs w:val="28"/>
          <w:bdr w:val="none" w:sz="0" w:space="0" w:color="auto" w:frame="1"/>
          <w:shd w:val="clear" w:color="auto" w:fill="FFFFFF"/>
          <w:lang w:val="ru-RU"/>
        </w:rPr>
        <w:t>конструкций</w:t>
      </w:r>
      <w:r w:rsidRPr="00A23C9F">
        <w:rPr>
          <w:color w:val="000000"/>
          <w:szCs w:val="28"/>
          <w:shd w:val="clear" w:color="auto" w:fill="FFFFFF"/>
        </w:rPr>
        <w:t>.</w:t>
      </w:r>
    </w:p>
    <w:p w:rsidR="00101354" w:rsidRPr="00A23C9F" w:rsidRDefault="00101354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 w:eastAsia="ru-RU"/>
        </w:rPr>
      </w:pPr>
      <w:bookmarkStart w:id="14" w:name="_Toc406411966"/>
      <w:r w:rsidRPr="00A23C9F">
        <w:rPr>
          <w:rFonts w:ascii="Times New Roman" w:hAnsi="Times New Roman"/>
          <w:lang w:val="ru-RU"/>
        </w:rPr>
        <w:t xml:space="preserve">1.5. </w:t>
      </w:r>
      <w:r w:rsidRPr="00A23C9F">
        <w:rPr>
          <w:rFonts w:ascii="Times New Roman" w:hAnsi="Times New Roman"/>
        </w:rPr>
        <w:t>Entity Framework</w:t>
      </w:r>
      <w:r w:rsidRPr="00A23C9F">
        <w:rPr>
          <w:rFonts w:ascii="Times New Roman" w:hAnsi="Times New Roman"/>
          <w:lang w:val="ru-RU"/>
        </w:rPr>
        <w:t xml:space="preserve"> 6.0</w:t>
      </w:r>
      <w:bookmarkEnd w:id="14"/>
    </w:p>
    <w:p w:rsidR="00F70C31" w:rsidRPr="00A23C9F" w:rsidRDefault="00F70C31" w:rsidP="00EB1754">
      <w:pPr>
        <w:spacing w:line="360" w:lineRule="exact"/>
        <w:rPr>
          <w:color w:val="2A2A2A"/>
          <w:szCs w:val="28"/>
        </w:rPr>
      </w:pPr>
      <w:r w:rsidRPr="00A23C9F">
        <w:rPr>
          <w:color w:val="2A2A2A"/>
          <w:szCs w:val="28"/>
        </w:rPr>
        <w:t>Платформа Entity Framework представляет собой набор технологий, обеспечивающих разработку приложений, связанных с обработкой данных. В Entity Framework разработчики получают возможность работать с данными, представленными в форме относящихся к конкретным доменам объектов и свойств, таких как клиенты и их адреса, не будучи вынужденными обращаться к базовым таблицам и столбцам базы данных, где хранятся эти данные. 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  <w:lang w:eastAsia="ru-RU"/>
        </w:rPr>
      </w:pP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— это объектно-реляционный модуль сопоставления, который позволяет уменьшить различия между объектно-ориентированным миром .NET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и миром реляционных баз данных. Прежде </w:t>
      </w:r>
      <w:proofErr w:type="gramStart"/>
      <w:r w:rsidRPr="00A23C9F">
        <w:rPr>
          <w:color w:val="2A2A2A"/>
          <w:sz w:val="28"/>
          <w:szCs w:val="28"/>
        </w:rPr>
        <w:t>всего</w:t>
      </w:r>
      <w:proofErr w:type="gramEnd"/>
      <w:r w:rsidRPr="00A23C9F">
        <w:rPr>
          <w:color w:val="2A2A2A"/>
          <w:sz w:val="28"/>
          <w:szCs w:val="28"/>
        </w:rPr>
        <w:t xml:space="preserve"> эта платформа позволяет разработчикам взаимодействовать с концептуальной моделью приложения с помощью хорошо знакомых приемов объектно-</w:t>
      </w:r>
      <w:r w:rsidRPr="00A23C9F">
        <w:rPr>
          <w:color w:val="2A2A2A"/>
          <w:sz w:val="28"/>
          <w:szCs w:val="28"/>
        </w:rPr>
        <w:lastRenderedPageBreak/>
        <w:t xml:space="preserve">ориентированного программирования. Платформа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позволяет работать с данными в форме специфических для домена объектов и свойств (например, с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color w:val="2A2A2A"/>
          <w:sz w:val="28"/>
          <w:szCs w:val="28"/>
        </w:rPr>
        <w:t>клиентами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color w:val="2A2A2A"/>
          <w:sz w:val="28"/>
          <w:szCs w:val="28"/>
        </w:rPr>
        <w:t>и их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a4"/>
          <w:rFonts w:eastAsia="Calibri"/>
          <w:i w:val="0"/>
          <w:color w:val="2A2A2A"/>
          <w:sz w:val="28"/>
          <w:szCs w:val="28"/>
        </w:rPr>
        <w:t>адресами</w:t>
      </w:r>
      <w:r w:rsidRPr="00A23C9F">
        <w:rPr>
          <w:color w:val="2A2A2A"/>
          <w:sz w:val="28"/>
          <w:szCs w:val="28"/>
        </w:rPr>
        <w:t xml:space="preserve">) без необходимости обращаться к базовым таблицам и столбцам базы данных, где хранятся эти данные. Разработчики могут инициировать операции доступа к данным в концептуальной модели, а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преобразует их в действия с реляционной базой данных.</w:t>
      </w:r>
    </w:p>
    <w:p w:rsidR="00056E6F" w:rsidRDefault="00056E6F" w:rsidP="00056E6F">
      <w:pPr>
        <w:pStyle w:val="ac"/>
        <w:spacing w:before="0" w:after="0" w:line="360" w:lineRule="exact"/>
        <w:jc w:val="both"/>
        <w:rPr>
          <w:color w:val="2A2A2A"/>
          <w:sz w:val="28"/>
          <w:szCs w:val="28"/>
        </w:rPr>
      </w:pP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приложении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есть два основных уровня: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моделирования</w:t>
      </w:r>
    </w:p>
    <w:p w:rsidR="00F70C31" w:rsidRPr="00A23C9F" w:rsidRDefault="00F70C31" w:rsidP="00E63C4D">
      <w:pPr>
        <w:numPr>
          <w:ilvl w:val="0"/>
          <w:numId w:val="25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Уровень объектов</w:t>
      </w:r>
    </w:p>
    <w:p w:rsidR="00F70C31" w:rsidRPr="00A23C9F" w:rsidRDefault="00F70C31" w:rsidP="00E63C4D">
      <w:pPr>
        <w:pStyle w:val="ac"/>
        <w:spacing w:before="0" w:after="0" w:line="360" w:lineRule="exact"/>
        <w:ind w:firstLine="454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>Уровень моделирования состоит из трех компонентов: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Концептуальная модель, состоящая из типов сущностей домена и связей, которая основана на</w:t>
      </w:r>
      <w:r w:rsidRPr="00A23C9F">
        <w:rPr>
          <w:rStyle w:val="apple-converted-space"/>
          <w:color w:val="000000"/>
          <w:szCs w:val="28"/>
        </w:rPr>
        <w:t> </w:t>
      </w:r>
      <w:r w:rsidRPr="00A23C9F">
        <w:rPr>
          <w:color w:val="000000"/>
          <w:szCs w:val="28"/>
        </w:rPr>
        <w:t>модели EDM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Схема базы данных, в которой определены таблицы и связи</w:t>
      </w:r>
    </w:p>
    <w:p w:rsidR="00F70C31" w:rsidRPr="00A23C9F" w:rsidRDefault="00F70C31" w:rsidP="00E63C4D">
      <w:pPr>
        <w:numPr>
          <w:ilvl w:val="0"/>
          <w:numId w:val="26"/>
        </w:numPr>
        <w:suppressAutoHyphens w:val="0"/>
        <w:spacing w:before="100" w:beforeAutospacing="1" w:after="240" w:line="360" w:lineRule="exact"/>
        <w:ind w:left="0" w:firstLine="454"/>
        <w:rPr>
          <w:color w:val="000000"/>
          <w:szCs w:val="28"/>
        </w:rPr>
      </w:pPr>
      <w:r w:rsidRPr="00A23C9F">
        <w:rPr>
          <w:color w:val="000000"/>
          <w:szCs w:val="28"/>
        </w:rPr>
        <w:t>Сопоставление между концептуальной моделью и схемой базы данных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  <w:r w:rsidRPr="00A23C9F">
        <w:rPr>
          <w:color w:val="2A2A2A"/>
          <w:sz w:val="28"/>
          <w:szCs w:val="28"/>
        </w:rPr>
        <w:t xml:space="preserve">В платформе </w:t>
      </w:r>
      <w:proofErr w:type="spellStart"/>
      <w:r w:rsidRPr="00A23C9F">
        <w:rPr>
          <w:color w:val="2A2A2A"/>
          <w:sz w:val="28"/>
          <w:szCs w:val="28"/>
        </w:rPr>
        <w:t>Entity</w:t>
      </w:r>
      <w:proofErr w:type="spellEnd"/>
      <w:r w:rsidRPr="00A23C9F">
        <w:rPr>
          <w:color w:val="2A2A2A"/>
          <w:sz w:val="28"/>
          <w:szCs w:val="28"/>
        </w:rPr>
        <w:t xml:space="preserve"> </w:t>
      </w:r>
      <w:proofErr w:type="spellStart"/>
      <w:r w:rsidRPr="00A23C9F">
        <w:rPr>
          <w:color w:val="2A2A2A"/>
          <w:sz w:val="28"/>
          <w:szCs w:val="28"/>
        </w:rPr>
        <w:t>Framework</w:t>
      </w:r>
      <w:proofErr w:type="spellEnd"/>
      <w:r w:rsidRPr="00A23C9F">
        <w:rPr>
          <w:color w:val="2A2A2A"/>
          <w:sz w:val="28"/>
          <w:szCs w:val="28"/>
        </w:rPr>
        <w:t xml:space="preserve"> для преобразования операций с объектами сущности, таких как создание, чтение, обновление и удаление, в соответствующие им операции в базе данных используется компонент сопоставления.</w:t>
      </w: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</w:p>
    <w:p w:rsidR="00101354" w:rsidRPr="00A23C9F" w:rsidRDefault="00101354" w:rsidP="00EB1754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  <w:lang w:val="ru-RU"/>
        </w:rPr>
      </w:pPr>
      <w:bookmarkStart w:id="15" w:name="_Toc374622731"/>
      <w:bookmarkStart w:id="16" w:name="_Toc406411967"/>
      <w:r w:rsidRPr="00A23C9F">
        <w:rPr>
          <w:rFonts w:ascii="Times New Roman" w:hAnsi="Times New Roman"/>
          <w:lang w:val="ru-RU"/>
        </w:rPr>
        <w:t>1</w:t>
      </w:r>
      <w:r w:rsidR="00F70C31" w:rsidRPr="00A23C9F">
        <w:rPr>
          <w:rFonts w:ascii="Times New Roman" w:hAnsi="Times New Roman"/>
        </w:rPr>
        <w:t>.6</w:t>
      </w:r>
      <w:r w:rsidRPr="00A23C9F">
        <w:rPr>
          <w:rFonts w:ascii="Times New Roman" w:hAnsi="Times New Roman"/>
        </w:rPr>
        <w:t xml:space="preserve">. Cреда программирования </w:t>
      </w:r>
      <w:bookmarkEnd w:id="15"/>
      <w:r w:rsidR="00F70C31" w:rsidRPr="00A23C9F">
        <w:rPr>
          <w:rFonts w:ascii="Times New Roman" w:hAnsi="Times New Roman"/>
          <w:lang w:val="en-US"/>
        </w:rPr>
        <w:t>ASP</w:t>
      </w:r>
      <w:r w:rsidR="00F70C31" w:rsidRPr="00A23C9F">
        <w:rPr>
          <w:rFonts w:ascii="Times New Roman" w:hAnsi="Times New Roman"/>
          <w:lang w:val="ru-RU"/>
        </w:rPr>
        <w:t>.</w:t>
      </w:r>
      <w:r w:rsidR="00F70C31" w:rsidRPr="00A23C9F">
        <w:rPr>
          <w:rFonts w:ascii="Times New Roman" w:hAnsi="Times New Roman"/>
          <w:lang w:val="en-US"/>
        </w:rPr>
        <w:t>NET</w:t>
      </w:r>
      <w:r w:rsidR="00F70C31" w:rsidRPr="00A23C9F">
        <w:rPr>
          <w:rFonts w:ascii="Times New Roman" w:hAnsi="Times New Roman"/>
          <w:lang w:val="ru-RU"/>
        </w:rPr>
        <w:t xml:space="preserve"> </w:t>
      </w:r>
      <w:r w:rsidR="00F70C31" w:rsidRPr="00A23C9F">
        <w:rPr>
          <w:rFonts w:ascii="Times New Roman" w:hAnsi="Times New Roman"/>
          <w:lang w:val="en-US"/>
        </w:rPr>
        <w:t>MVC</w:t>
      </w:r>
      <w:bookmarkEnd w:id="16"/>
    </w:p>
    <w:p w:rsidR="00F70C31" w:rsidRPr="00A23C9F" w:rsidRDefault="00F70C31" w:rsidP="00EB1754">
      <w:pPr>
        <w:spacing w:after="240" w:line="360" w:lineRule="exact"/>
        <w:rPr>
          <w:szCs w:val="28"/>
        </w:rPr>
      </w:pPr>
      <w:bookmarkStart w:id="17" w:name="__RefHeading__679_2022965033"/>
      <w:bookmarkStart w:id="18" w:name="__RefHeading__15_1654335315"/>
      <w:bookmarkEnd w:id="17"/>
      <w:bookmarkEnd w:id="18"/>
      <w:r w:rsidRPr="00A23C9F">
        <w:rPr>
          <w:szCs w:val="28"/>
        </w:rPr>
        <w:t xml:space="preserve">ASP.NET является единой моделью для разработки веб-приложений с применением минимума кода, которая содержит службы, необходимые для построения веб-приложений для предприятий. ASP.NET является частью платформы .NET Framework, а потому обеспечивает доступ к классам этой платформы. Приложения могут быть написаны на любом языке среды CLR, включая Microsoft Visual Basic, C#, JScript .NET и J#. Эти языки позволяют разрабатывать приложения ASP.NET, которые могут использовать все преимущества среды CLR, типовой безопасности, наследования и т. д. </w:t>
      </w:r>
    </w:p>
    <w:p w:rsidR="00F70C31" w:rsidRPr="00A23C9F" w:rsidRDefault="00F70C31" w:rsidP="00EB1754">
      <w:pPr>
        <w:pStyle w:val="ac"/>
        <w:spacing w:before="0" w:after="240" w:line="360" w:lineRule="exact"/>
        <w:ind w:firstLine="720"/>
        <w:jc w:val="both"/>
        <w:rPr>
          <w:rStyle w:val="sentence"/>
          <w:color w:val="2A2A2A"/>
          <w:sz w:val="28"/>
          <w:szCs w:val="28"/>
        </w:rPr>
      </w:pPr>
      <w:r w:rsidRPr="00A23C9F">
        <w:rPr>
          <w:rStyle w:val="sentence"/>
          <w:color w:val="2A2A2A"/>
          <w:sz w:val="28"/>
          <w:szCs w:val="28"/>
        </w:rPr>
        <w:lastRenderedPageBreak/>
        <w:t xml:space="preserve">Шаблон архитектуры </w:t>
      </w:r>
      <w:proofErr w:type="spellStart"/>
      <w:r w:rsidRPr="00A23C9F">
        <w:rPr>
          <w:rStyle w:val="sentence"/>
          <w:color w:val="2A2A2A"/>
          <w:sz w:val="28"/>
          <w:szCs w:val="28"/>
        </w:rPr>
        <w:t>Model-View-Controller</w:t>
      </w:r>
      <w:proofErr w:type="spellEnd"/>
      <w:r w:rsidRPr="00A23C9F">
        <w:rPr>
          <w:rStyle w:val="sentence"/>
          <w:color w:val="2A2A2A"/>
          <w:sz w:val="28"/>
          <w:szCs w:val="28"/>
        </w:rPr>
        <w:t xml:space="preserve"> (MVC) разделяет приложение на три основных компонента: модель, представление и контроллер.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>Платформа ASP.NET MVC представляет собой альтернативу схеме веб-форм ASP.NET при создании веб-приложений.</w:t>
      </w:r>
      <w:r w:rsidRPr="00A23C9F">
        <w:rPr>
          <w:rStyle w:val="apple-converted-space"/>
          <w:color w:val="2A2A2A"/>
          <w:sz w:val="28"/>
          <w:szCs w:val="28"/>
        </w:rPr>
        <w:t> </w:t>
      </w:r>
      <w:r w:rsidRPr="00A23C9F">
        <w:rPr>
          <w:rStyle w:val="sentence"/>
          <w:color w:val="2A2A2A"/>
          <w:sz w:val="28"/>
          <w:szCs w:val="28"/>
        </w:rPr>
        <w:t xml:space="preserve">Платформа ASP.NET MVC 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ASP.NET, </w:t>
      </w:r>
      <w:proofErr w:type="gramStart"/>
      <w:r w:rsidRPr="00A23C9F">
        <w:rPr>
          <w:rStyle w:val="sentence"/>
          <w:color w:val="2A2A2A"/>
          <w:sz w:val="28"/>
          <w:szCs w:val="28"/>
        </w:rPr>
        <w:t>например</w:t>
      </w:r>
      <w:proofErr w:type="gramEnd"/>
      <w:r w:rsidRPr="00A23C9F">
        <w:rPr>
          <w:rStyle w:val="sentence"/>
          <w:color w:val="2A2A2A"/>
          <w:sz w:val="28"/>
          <w:szCs w:val="28"/>
        </w:rPr>
        <w:t xml:space="preserve"> с главными страницами и проверкой подлинности на основе членства.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MVC представляет собой стандартный шаблон разработки, знакомый многим специалистам. Некоторые типы веб-приложений имеют преимущества при создании на платформе MVC. Для других может быть целесообразно использование традиционной схемы приложения ASP.NET, основанной на веб-формах и обратной передаче. В некоторых случаях возможно сочетание двух подходов: применение одной схемы не исключает использования другой.</w:t>
      </w:r>
    </w:p>
    <w:p w:rsidR="00F70C31" w:rsidRPr="00A23C9F" w:rsidRDefault="00F70C31" w:rsidP="00E63C4D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В состав платформы MVC входят следующие компоненты.</w:t>
      </w:r>
    </w:p>
    <w:p w:rsidR="00F70C31" w:rsidRPr="00A23C9F" w:rsidRDefault="00F70C31" w:rsidP="00E63C4D">
      <w:pPr>
        <w:numPr>
          <w:ilvl w:val="0"/>
          <w:numId w:val="27"/>
        </w:numPr>
        <w:tabs>
          <w:tab w:val="clear" w:pos="720"/>
        </w:tabs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Модели. Объекты моделей являются частями приложения, реализующими логику для домена данных приложения. Объекты моделей часто получают и сохраняют состояние модели в базе данных. 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Представления. Представления служат для отображения пользовательского интерфейса приложения. Пользовательский интерфейс обычно создается на основе данных модели.</w:t>
      </w:r>
    </w:p>
    <w:p w:rsidR="00F70C31" w:rsidRPr="00A23C9F" w:rsidRDefault="00F70C31" w:rsidP="00E63C4D">
      <w:pPr>
        <w:numPr>
          <w:ilvl w:val="0"/>
          <w:numId w:val="27"/>
        </w:numPr>
        <w:suppressAutoHyphens w:val="0"/>
        <w:spacing w:after="240" w:line="360" w:lineRule="exact"/>
        <w:ind w:left="0" w:firstLine="454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>Контроллеры. Контроллеры осуществляют взаимодействие с пользователем, работу с моделью, а также выбор представления, отображающего пользовательский интерфейс. В приложении MVC представления только отображают данные, а контроллер обрабатывает вводимые данные и отвечает на действия пользователя.</w:t>
      </w:r>
    </w:p>
    <w:p w:rsidR="00F70C31" w:rsidRPr="00A23C9F" w:rsidRDefault="00F70C31" w:rsidP="00EB1754">
      <w:pPr>
        <w:suppressAutoHyphens w:val="0"/>
        <w:spacing w:after="240" w:line="360" w:lineRule="exact"/>
        <w:rPr>
          <w:rFonts w:eastAsia="Times New Roman"/>
          <w:color w:val="2A2A2A"/>
          <w:szCs w:val="28"/>
          <w:lang w:val="ru-RU" w:eastAsia="ru-RU"/>
        </w:rPr>
      </w:pPr>
      <w:r w:rsidRPr="00A23C9F">
        <w:rPr>
          <w:rFonts w:eastAsia="Times New Roman"/>
          <w:color w:val="2A2A2A"/>
          <w:szCs w:val="28"/>
          <w:lang w:val="ru-RU" w:eastAsia="ru-RU"/>
        </w:rPr>
        <w:t xml:space="preserve">Шаблон MVC позволяет создавать приложения, различные аспекты которых (логика ввода, бизнес-логика и логика интерфейса) разделены, но достаточно тесно взаимодействуют друг с другом. Эта схема указывает расположение каждого вида логики в приложении. Пользовательский интерфейс располагается в представлении. Логика ввода располагается в контроллере. Бизнес-логика находится в модели. Это разделение позволяет работать со сложными структурами при создании приложения, так как обеспечивает одновременную реализацию только одного аспекта. Например, </w:t>
      </w:r>
      <w:r w:rsidRPr="00A23C9F">
        <w:rPr>
          <w:rFonts w:eastAsia="Times New Roman"/>
          <w:color w:val="2A2A2A"/>
          <w:szCs w:val="28"/>
          <w:lang w:val="ru-RU" w:eastAsia="ru-RU"/>
        </w:rPr>
        <w:lastRenderedPageBreak/>
        <w:t xml:space="preserve">разработчик может сконцентрироваться на создании представления отдельно от </w:t>
      </w:r>
      <w:proofErr w:type="gramStart"/>
      <w:r w:rsidRPr="00A23C9F">
        <w:rPr>
          <w:rFonts w:eastAsia="Times New Roman"/>
          <w:color w:val="2A2A2A"/>
          <w:szCs w:val="28"/>
          <w:lang w:val="ru-RU" w:eastAsia="ru-RU"/>
        </w:rPr>
        <w:t>бизнес-логики</w:t>
      </w:r>
      <w:proofErr w:type="gramEnd"/>
      <w:r w:rsidRPr="00A23C9F">
        <w:rPr>
          <w:rFonts w:eastAsia="Times New Roman"/>
          <w:color w:val="2A2A2A"/>
          <w:szCs w:val="28"/>
          <w:lang w:val="ru-RU" w:eastAsia="ru-RU"/>
        </w:rPr>
        <w:t>.</w:t>
      </w:r>
    </w:p>
    <w:p w:rsidR="00F70C31" w:rsidRPr="00A23C9F" w:rsidRDefault="00F70C31" w:rsidP="00EB1754">
      <w:pPr>
        <w:pStyle w:val="ac"/>
        <w:spacing w:before="0" w:after="0" w:line="360" w:lineRule="exact"/>
        <w:ind w:firstLine="720"/>
        <w:jc w:val="both"/>
        <w:rPr>
          <w:color w:val="2A2A2A"/>
          <w:sz w:val="28"/>
          <w:szCs w:val="28"/>
        </w:rPr>
      </w:pPr>
    </w:p>
    <w:p w:rsidR="00F70C31" w:rsidRPr="00A23C9F" w:rsidRDefault="00F70C31" w:rsidP="00EB1754">
      <w:pPr>
        <w:spacing w:line="360" w:lineRule="exact"/>
        <w:rPr>
          <w:lang w:val="ru-RU"/>
        </w:rPr>
      </w:pPr>
      <w:r w:rsidRPr="00A23C9F">
        <w:t xml:space="preserve"> </w:t>
      </w:r>
      <w:r w:rsidR="00101354" w:rsidRPr="00A23C9F">
        <w:br w:type="page"/>
      </w:r>
      <w:bookmarkStart w:id="19" w:name="_Toc374622732"/>
    </w:p>
    <w:p w:rsidR="00042322" w:rsidRPr="00A23C9F" w:rsidRDefault="00042322" w:rsidP="00EB1754">
      <w:pPr>
        <w:pStyle w:val="1"/>
        <w:keepNext w:val="0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0" w:name="_Toc406411968"/>
      <w:r w:rsidRPr="00A23C9F">
        <w:rPr>
          <w:rFonts w:ascii="Times New Roman" w:hAnsi="Times New Roman"/>
        </w:rPr>
        <w:lastRenderedPageBreak/>
        <w:t>Глава</w:t>
      </w:r>
      <w:r w:rsidR="006B5D40">
        <w:rPr>
          <w:rFonts w:ascii="Times New Roman" w:hAnsi="Times New Roman"/>
          <w:lang w:val="ru-RU"/>
        </w:rPr>
        <w:t xml:space="preserve"> </w:t>
      </w:r>
      <w:r w:rsidRPr="00A23C9F">
        <w:rPr>
          <w:rFonts w:ascii="Times New Roman" w:hAnsi="Times New Roman"/>
        </w:rPr>
        <w:t xml:space="preserve">2. </w:t>
      </w:r>
      <w:r w:rsidR="000A64E7" w:rsidRPr="00A23C9F">
        <w:rPr>
          <w:rFonts w:ascii="Times New Roman" w:hAnsi="Times New Roman"/>
        </w:rPr>
        <w:t>Анализ предметной области и создание концептуальной модели</w:t>
      </w:r>
      <w:bookmarkEnd w:id="19"/>
      <w:bookmarkEnd w:id="20"/>
    </w:p>
    <w:p w:rsidR="00976F59" w:rsidRPr="00A23C9F" w:rsidRDefault="00976F59" w:rsidP="00EB1754">
      <w:pPr>
        <w:pStyle w:val="2"/>
        <w:spacing w:line="360" w:lineRule="exact"/>
        <w:ind w:left="0" w:firstLine="720"/>
        <w:jc w:val="both"/>
        <w:rPr>
          <w:rFonts w:ascii="Times New Roman" w:hAnsi="Times New Roman"/>
          <w:lang w:val="ru-RU"/>
        </w:rPr>
      </w:pPr>
      <w:bookmarkStart w:id="21" w:name="_Toc374622733"/>
      <w:bookmarkStart w:id="22" w:name="_Toc406411969"/>
      <w:r w:rsidRPr="00A23C9F">
        <w:rPr>
          <w:rFonts w:ascii="Times New Roman" w:hAnsi="Times New Roman"/>
          <w:lang w:val="ru-RU"/>
        </w:rPr>
        <w:t>2.1. Сбор информации о предметной области</w:t>
      </w:r>
      <w:bookmarkEnd w:id="21"/>
      <w:bookmarkEnd w:id="22"/>
    </w:p>
    <w:p w:rsidR="00AF06BF" w:rsidRDefault="00AF06BF" w:rsidP="00EB1754">
      <w:pPr>
        <w:spacing w:line="360" w:lineRule="exact"/>
        <w:rPr>
          <w:lang w:val="ru-RU"/>
        </w:rPr>
      </w:pPr>
      <w:bookmarkStart w:id="23" w:name="__RefHeading__17_1654335315"/>
      <w:bookmarkStart w:id="24" w:name="__RefHeading__19_1654335315"/>
      <w:bookmarkEnd w:id="23"/>
      <w:bookmarkEnd w:id="24"/>
      <w:r>
        <w:rPr>
          <w:lang w:val="ru-RU"/>
        </w:rPr>
        <w:t>На сегодняшний день электронные книги приобретают всё большую популярность. Это связано как с ростом популярности и развитием глобальной сети Интернет, так и с широким выбором цифровых устройств, дающих возможность комфортно читать электронную литературу.</w:t>
      </w:r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Создание приложения для поиска и скачивания электронной литературы предполагает разработку соответствующей структуры базы данных. Эта структура, </w:t>
      </w:r>
      <w:r w:rsidR="003B3FC0">
        <w:rPr>
          <w:lang w:val="ru-RU"/>
        </w:rPr>
        <w:t xml:space="preserve"> </w:t>
      </w:r>
      <w:r>
        <w:rPr>
          <w:lang w:val="ru-RU"/>
        </w:rPr>
        <w:t xml:space="preserve">должна обеспечивать с одной стороны возможность хранения всей необходимой информации о книгах и их авторах, с другой – удобный и быстрый доступ к хранимым данным. </w:t>
      </w:r>
    </w:p>
    <w:p w:rsidR="003B3FC0" w:rsidRPr="00F1415C" w:rsidRDefault="003B3FC0" w:rsidP="003B3FC0">
      <w:pPr>
        <w:spacing w:line="360" w:lineRule="exact"/>
      </w:pPr>
      <w:r w:rsidRPr="00F1415C">
        <w:t>База будет содержать информацию об книжной продукции,</w:t>
      </w:r>
      <w:r w:rsidRPr="00F1415C">
        <w:rPr>
          <w:lang w:val="ru-RU"/>
        </w:rPr>
        <w:t xml:space="preserve">  </w:t>
      </w:r>
      <w:r w:rsidRPr="00F1415C">
        <w:t>на каждую единицу продукции также будет содержаться информация об авторах,</w:t>
      </w:r>
      <w:r w:rsidRPr="00F1415C">
        <w:rPr>
          <w:lang w:val="ru-RU"/>
        </w:rPr>
        <w:t xml:space="preserve"> </w:t>
      </w:r>
      <w:r w:rsidRPr="00F1415C">
        <w:t xml:space="preserve">краткое описание, а также другая мета-информация для работы системы ( количество скачиваний данной книге , скидки , цена). </w:t>
      </w:r>
    </w:p>
    <w:p w:rsidR="003B3FC0" w:rsidRPr="00F1415C" w:rsidRDefault="003B3FC0" w:rsidP="003B3FC0">
      <w:pPr>
        <w:spacing w:line="360" w:lineRule="exact"/>
      </w:pPr>
      <w:r w:rsidRPr="00F1415C">
        <w:t xml:space="preserve">Все клиенты долдны зарегестрироваться в системе, будет существовать несколько типов клиентов (обычный пользователь, администратор). </w:t>
      </w:r>
    </w:p>
    <w:p w:rsidR="003B3FC0" w:rsidRPr="00F1415C" w:rsidRDefault="003B3FC0" w:rsidP="003B3FC0">
      <w:pPr>
        <w:spacing w:line="360" w:lineRule="exact"/>
      </w:pPr>
      <w:r w:rsidRPr="00F1415C">
        <w:t>Администратор будет управлять системой назначать новые цены или скидки на товары,редактировать данные о клиентах и книгах.</w:t>
      </w:r>
    </w:p>
    <w:p w:rsidR="003B3FC0" w:rsidRPr="00F1415C" w:rsidRDefault="003B3FC0" w:rsidP="003B3FC0">
      <w:pPr>
        <w:spacing w:line="360" w:lineRule="exact"/>
      </w:pPr>
      <w:r w:rsidRPr="00F1415C">
        <w:t>Пользователь имеет возможность найти книгу и скачать ее себе на компьютер для последующего чтения.</w:t>
      </w:r>
    </w:p>
    <w:p w:rsidR="003B3FC0" w:rsidRPr="00F1415C" w:rsidRDefault="003B3FC0" w:rsidP="003B3FC0">
      <w:pPr>
        <w:spacing w:line="360" w:lineRule="exact"/>
      </w:pPr>
      <w:r w:rsidRPr="00F1415C">
        <w:t>Поиск можно выполнить с помощью фильтров по названию , автору , isbn номеру .</w:t>
      </w:r>
    </w:p>
    <w:p w:rsidR="003B3FC0" w:rsidRPr="00C70567" w:rsidRDefault="003B3FC0" w:rsidP="003B3FC0">
      <w:pPr>
        <w:spacing w:line="360" w:lineRule="exact"/>
      </w:pPr>
      <w:r w:rsidRPr="00F1415C">
        <w:t>Оформление заказа производится на отдельной странице.При оформлении заказа</w:t>
      </w:r>
      <w:r w:rsidRPr="00F1415C">
        <w:rPr>
          <w:lang w:val="ru-RU"/>
        </w:rPr>
        <w:t xml:space="preserve"> </w:t>
      </w:r>
      <w:r w:rsidRPr="00F1415C">
        <w:t>будет</w:t>
      </w:r>
      <w:r w:rsidRPr="00F1415C">
        <w:rPr>
          <w:lang w:val="ru-RU"/>
        </w:rPr>
        <w:t xml:space="preserve"> </w:t>
      </w:r>
      <w:r w:rsidRPr="00F1415C">
        <w:t>регистрироваться книга, стоимость которую оплати</w:t>
      </w:r>
      <w:r>
        <w:t>л клиент клиента , дата заказа.</w:t>
      </w:r>
    </w:p>
    <w:p w:rsidR="003B3FC0" w:rsidRPr="00F1415C" w:rsidRDefault="003B3FC0" w:rsidP="003B3FC0">
      <w:pPr>
        <w:spacing w:line="360" w:lineRule="exact"/>
      </w:pPr>
      <w:r w:rsidRPr="00F1415C">
        <w:t>Проект содержит информацию о книгах , авторах , пользователях , заказах , расценках .</w:t>
      </w:r>
    </w:p>
    <w:p w:rsidR="003B3FC0" w:rsidRPr="003B3FC0" w:rsidRDefault="003B3FC0" w:rsidP="003B3FC0">
      <w:pPr>
        <w:spacing w:line="360" w:lineRule="exact"/>
      </w:pPr>
    </w:p>
    <w:p w:rsidR="00AF06BF" w:rsidRPr="00240F4F" w:rsidRDefault="00AF06BF" w:rsidP="003B3FC0">
      <w:pPr>
        <w:spacing w:line="360" w:lineRule="exact"/>
        <w:rPr>
          <w:lang w:val="ru-RU"/>
        </w:rPr>
      </w:pPr>
      <w:r>
        <w:rPr>
          <w:lang w:val="ru-RU"/>
        </w:rPr>
        <w:t>С целью спроектировать базу данных, соответствующую этим требованиям, имеет смысл разработать концептуальную и физическую модели базы данных.</w:t>
      </w:r>
    </w:p>
    <w:p w:rsidR="000A64E7" w:rsidRPr="00AF06BF" w:rsidRDefault="000A64E7" w:rsidP="003B3FC0">
      <w:pPr>
        <w:spacing w:line="360" w:lineRule="exact"/>
        <w:rPr>
          <w:lang w:val="ru-RU"/>
        </w:rPr>
      </w:pPr>
    </w:p>
    <w:p w:rsidR="00042322" w:rsidRPr="00A23C9F" w:rsidRDefault="00042322" w:rsidP="003B3FC0">
      <w:pPr>
        <w:pStyle w:val="2"/>
        <w:numPr>
          <w:ilvl w:val="0"/>
          <w:numId w:val="0"/>
        </w:numPr>
        <w:spacing w:line="360" w:lineRule="exact"/>
        <w:ind w:firstLine="720"/>
        <w:jc w:val="both"/>
        <w:rPr>
          <w:rFonts w:ascii="Times New Roman" w:hAnsi="Times New Roman"/>
        </w:rPr>
      </w:pPr>
      <w:bookmarkStart w:id="25" w:name="_Toc374622734"/>
      <w:bookmarkStart w:id="26" w:name="_Toc406411970"/>
      <w:r w:rsidRPr="00A23C9F">
        <w:rPr>
          <w:rFonts w:ascii="Times New Roman" w:hAnsi="Times New Roman"/>
        </w:rPr>
        <w:t xml:space="preserve">2.2. </w:t>
      </w:r>
      <w:r w:rsidR="000A64E7" w:rsidRPr="00A23C9F">
        <w:rPr>
          <w:rFonts w:ascii="Times New Roman" w:hAnsi="Times New Roman"/>
        </w:rPr>
        <w:t>Выделение сущностей</w:t>
      </w:r>
      <w:bookmarkEnd w:id="25"/>
      <w:bookmarkEnd w:id="26"/>
    </w:p>
    <w:p w:rsidR="00AF06BF" w:rsidRPr="001C7FE5" w:rsidRDefault="001C7FE5" w:rsidP="003B3FC0">
      <w:pPr>
        <w:spacing w:line="360" w:lineRule="exact"/>
        <w:rPr>
          <w:b/>
          <w:lang w:val="ru-RU"/>
        </w:rPr>
      </w:pPr>
      <w:bookmarkStart w:id="27" w:name="__RefHeading__21_1654335315"/>
      <w:bookmarkStart w:id="28" w:name="_Toc165954194"/>
      <w:bookmarkStart w:id="29" w:name="_Toc374622735"/>
      <w:bookmarkEnd w:id="27"/>
      <w:r w:rsidRPr="001C7FE5">
        <w:rPr>
          <w:b/>
        </w:rPr>
        <w:t>Сущности:</w:t>
      </w:r>
    </w:p>
    <w:p w:rsidR="00AF06BF" w:rsidRPr="00F1415C" w:rsidRDefault="00AF06BF" w:rsidP="003B3FC0">
      <w:pPr>
        <w:spacing w:line="360" w:lineRule="exact"/>
      </w:pPr>
      <w:r w:rsidRPr="00F1415C">
        <w:lastRenderedPageBreak/>
        <w:t xml:space="preserve">1) Роли </w:t>
      </w:r>
      <w:r w:rsidR="003B3FC0">
        <w:t>–</w:t>
      </w:r>
      <w:r w:rsidRPr="00F1415C">
        <w:t xml:space="preserve"> </w:t>
      </w:r>
      <w:r w:rsidR="003B3FC0">
        <w:rPr>
          <w:lang w:val="ru-RU"/>
        </w:rPr>
        <w:t>сущность,</w:t>
      </w:r>
      <w:r w:rsidRPr="00F1415C">
        <w:t xml:space="preserve"> которая представляет информацию о роли пользователя.</w:t>
      </w:r>
    </w:p>
    <w:p w:rsidR="00AF06BF" w:rsidRPr="00C70567" w:rsidRDefault="00AF06BF" w:rsidP="003B3FC0">
      <w:pPr>
        <w:spacing w:line="360" w:lineRule="exact"/>
      </w:pPr>
      <w:r w:rsidRPr="00F1415C">
        <w:t xml:space="preserve">2) Персона - информация о конкретной персоне. Таблица от которое наследуются таблица </w:t>
      </w:r>
      <w:r>
        <w:t>Авторов и Пользователей.</w:t>
      </w:r>
    </w:p>
    <w:p w:rsidR="00AF06BF" w:rsidRPr="00F1415C" w:rsidRDefault="00AF06BF" w:rsidP="003B3FC0">
      <w:pPr>
        <w:spacing w:line="360" w:lineRule="exact"/>
      </w:pPr>
      <w:r w:rsidRPr="00F1415C">
        <w:t>3) Авторы - информация о</w:t>
      </w:r>
      <w:r>
        <w:t>б авторах наследник от персоны.</w:t>
      </w:r>
    </w:p>
    <w:p w:rsidR="00AF06BF" w:rsidRPr="00F1415C" w:rsidRDefault="00AF06BF" w:rsidP="003B3FC0">
      <w:pPr>
        <w:spacing w:line="360" w:lineRule="exact"/>
      </w:pPr>
      <w:r w:rsidRPr="00F1415C">
        <w:t>4) Цены - цена книги вме</w:t>
      </w:r>
      <w:r>
        <w:t>сте со скидкой на данную книгу.</w:t>
      </w:r>
    </w:p>
    <w:p w:rsidR="00AF06BF" w:rsidRPr="00F1415C" w:rsidRDefault="00AF06BF" w:rsidP="003B3FC0">
      <w:pPr>
        <w:spacing w:line="360" w:lineRule="exact"/>
      </w:pPr>
      <w:r w:rsidRPr="00F1415C">
        <w:t xml:space="preserve">5) Заказы - информация об уже </w:t>
      </w:r>
      <w:r w:rsidR="00A40C95">
        <w:t>сделанных заказах</w:t>
      </w:r>
    </w:p>
    <w:p w:rsidR="00AF06BF" w:rsidRPr="00F1415C" w:rsidRDefault="00AF06BF" w:rsidP="003B3FC0">
      <w:pPr>
        <w:spacing w:line="360" w:lineRule="exact"/>
      </w:pPr>
      <w:r w:rsidRPr="00F1415C">
        <w:t xml:space="preserve">6) Скидки - скидка которую сможет использовать </w:t>
      </w:r>
      <w:r>
        <w:t>пользователь при покупке книги.</w:t>
      </w:r>
    </w:p>
    <w:p w:rsidR="00AF06BF" w:rsidRPr="00F1415C" w:rsidRDefault="00AF06BF" w:rsidP="003B3FC0">
      <w:pPr>
        <w:spacing w:line="360" w:lineRule="exact"/>
      </w:pPr>
      <w:r w:rsidRPr="00F1415C">
        <w:t>7) Пользователи - информация о пользователе наследник от персоны.</w:t>
      </w:r>
      <w:r>
        <w:rPr>
          <w:lang w:val="ru-RU"/>
        </w:rPr>
        <w:t xml:space="preserve"> </w:t>
      </w:r>
      <w:r w:rsidRPr="00F1415C">
        <w:t xml:space="preserve"> Имеет </w:t>
      </w:r>
      <w:r>
        <w:t>Роли , список Заказов , Скидки.</w:t>
      </w:r>
    </w:p>
    <w:p w:rsidR="00AF06BF" w:rsidRPr="00F1415C" w:rsidRDefault="00AF06BF" w:rsidP="003B3FC0">
      <w:pPr>
        <w:spacing w:line="360" w:lineRule="exact"/>
      </w:pPr>
      <w:r w:rsidRPr="00C70567">
        <w:t>8) Книга - информация о книге . Описание , ISBN но</w:t>
      </w:r>
      <w:r>
        <w:t>мер , адрес файла , Заказы</w:t>
      </w:r>
      <w:r w:rsidRPr="00C70567">
        <w:t>,</w:t>
      </w:r>
      <w:r>
        <w:rPr>
          <w:lang w:val="ru-RU"/>
        </w:rPr>
        <w:t xml:space="preserve"> </w:t>
      </w:r>
      <w:r w:rsidRPr="00C70567">
        <w:t>Цена, Авторы , также информация о следующем или предыдущем томе если есть.</w:t>
      </w:r>
    </w:p>
    <w:p w:rsidR="00AF06BF" w:rsidRPr="000866E9" w:rsidRDefault="00AF06BF" w:rsidP="00E63C4D">
      <w:pPr>
        <w:pStyle w:val="2"/>
        <w:numPr>
          <w:ilvl w:val="0"/>
          <w:numId w:val="0"/>
        </w:numPr>
        <w:spacing w:line="360" w:lineRule="exact"/>
        <w:ind w:firstLine="708"/>
        <w:jc w:val="both"/>
      </w:pPr>
      <w:bookmarkStart w:id="30" w:name="_Toc165931513"/>
      <w:bookmarkStart w:id="31" w:name="_Toc165931558"/>
      <w:bookmarkStart w:id="32" w:name="_Toc165954195"/>
      <w:bookmarkStart w:id="33" w:name="_Toc374622736"/>
      <w:bookmarkStart w:id="34" w:name="_Toc406411972"/>
      <w:bookmarkEnd w:id="28"/>
      <w:bookmarkEnd w:id="29"/>
      <w:r>
        <w:rPr>
          <w:rFonts w:ascii="Times New Roman" w:hAnsi="Times New Roman"/>
        </w:rPr>
        <w:t>2.</w:t>
      </w:r>
      <w:r>
        <w:rPr>
          <w:rFonts w:ascii="Times New Roman" w:hAnsi="Times New Roman"/>
          <w:lang w:val="ru-RU"/>
        </w:rPr>
        <w:t>3</w:t>
      </w:r>
      <w:r w:rsidR="000A64E7" w:rsidRPr="00A23C9F">
        <w:rPr>
          <w:rFonts w:ascii="Times New Roman" w:hAnsi="Times New Roman"/>
        </w:rPr>
        <w:t xml:space="preserve">. </w:t>
      </w:r>
      <w:bookmarkEnd w:id="30"/>
      <w:bookmarkEnd w:id="31"/>
      <w:bookmarkEnd w:id="32"/>
      <w:bookmarkEnd w:id="33"/>
      <w:bookmarkEnd w:id="34"/>
      <w:r w:rsidRPr="000866E9">
        <w:t>Создание концептуальной</w:t>
      </w:r>
      <w:r w:rsidR="00E63C4D">
        <w:rPr>
          <w:lang w:val="ru-RU"/>
        </w:rPr>
        <w:t xml:space="preserve"> и физической</w:t>
      </w:r>
      <w:r w:rsidRPr="000866E9">
        <w:t xml:space="preserve"> модели</w:t>
      </w:r>
    </w:p>
    <w:p w:rsidR="00AF06BF" w:rsidRDefault="00AF06BF" w:rsidP="00EB1754">
      <w:pPr>
        <w:spacing w:line="360" w:lineRule="exact"/>
        <w:rPr>
          <w:lang w:val="ru-RU"/>
        </w:rPr>
      </w:pPr>
      <w:r>
        <w:t xml:space="preserve">Таким образом, построена физическая модель для данной предметной области, выполненная с использованием </w:t>
      </w:r>
      <w:r>
        <w:rPr>
          <w:lang w:val="en-US"/>
        </w:rPr>
        <w:t>MS</w:t>
      </w:r>
      <w:r w:rsidRPr="00B0107E">
        <w:t xml:space="preserve"> </w:t>
      </w:r>
      <w:r>
        <w:rPr>
          <w:lang w:val="en-US"/>
        </w:rPr>
        <w:t>Visual</w:t>
      </w:r>
      <w:r w:rsidRPr="00B0107E">
        <w:t xml:space="preserve"> </w:t>
      </w:r>
      <w:r>
        <w:rPr>
          <w:lang w:val="en-US"/>
        </w:rPr>
        <w:t>Studio</w:t>
      </w:r>
      <w:r w:rsidRPr="00B0107E">
        <w:t xml:space="preserve"> 2012</w:t>
      </w:r>
      <w:r>
        <w:t xml:space="preserve">, представлена на </w:t>
      </w:r>
      <w:r>
        <w:rPr>
          <w:lang w:val="ru-RU"/>
        </w:rPr>
        <w:t>Р</w:t>
      </w:r>
      <w:r>
        <w:t>ис. 2.1.</w:t>
      </w:r>
    </w:p>
    <w:p w:rsidR="00E63C4D" w:rsidRPr="00E63C4D" w:rsidRDefault="004A252F" w:rsidP="00EB1754">
      <w:pPr>
        <w:spacing w:line="360" w:lineRule="exact"/>
        <w:rPr>
          <w:lang w:val="ru-RU"/>
        </w:rPr>
      </w:pPr>
      <w:r>
        <w:rPr>
          <w:noProof/>
          <w:lang w:eastAsia="be-BY"/>
        </w:rPr>
        <w:drawing>
          <wp:anchor distT="0" distB="0" distL="114300" distR="114300" simplePos="0" relativeHeight="251681792" behindDoc="0" locked="0" layoutInCell="1" allowOverlap="1" wp14:anchorId="62F78A82" wp14:editId="4D898574">
            <wp:simplePos x="0" y="0"/>
            <wp:positionH relativeFrom="column">
              <wp:posOffset>-45720</wp:posOffset>
            </wp:positionH>
            <wp:positionV relativeFrom="paragraph">
              <wp:posOffset>62865</wp:posOffset>
            </wp:positionV>
            <wp:extent cx="6115050" cy="2933700"/>
            <wp:effectExtent l="0" t="0" r="0" b="0"/>
            <wp:wrapTopAndBottom/>
            <wp:docPr id="9" name="Рисунок 9" descr="F:\Projects\С#\DB_7_semester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С#\DB_7_semester\phys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18005" wp14:editId="1329013B">
                <wp:simplePos x="0" y="0"/>
                <wp:positionH relativeFrom="column">
                  <wp:posOffset>53340</wp:posOffset>
                </wp:positionH>
                <wp:positionV relativeFrom="paragraph">
                  <wp:posOffset>3199765</wp:posOffset>
                </wp:positionV>
                <wp:extent cx="5939790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7D1932" w:rsidRDefault="0054195B" w:rsidP="001C7FE5">
                            <w:pPr>
                              <w:pStyle w:val="a9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Физическая 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4.2pt;margin-top:251.95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" stroked="f">
                <v:textbox style="mso-fit-shape-to-text:t" inset="0,0,0,0">
                  <w:txbxContent>
                    <w:p w:rsidR="0054195B" w:rsidRPr="007D1932" w:rsidRDefault="0054195B" w:rsidP="001C7FE5">
                      <w:pPr>
                        <w:pStyle w:val="a9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Рис 2.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Физическая модель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101E89" w:rsidRDefault="00AF06BF" w:rsidP="00E63C4D">
      <w:pPr>
        <w:spacing w:line="360" w:lineRule="exact"/>
        <w:ind w:firstLine="0"/>
        <w:jc w:val="center"/>
        <w:rPr>
          <w:b/>
          <w:sz w:val="18"/>
          <w:szCs w:val="18"/>
          <w:lang w:val="ru-RU"/>
        </w:rPr>
      </w:pPr>
      <w:r>
        <w:br w:type="page"/>
      </w:r>
    </w:p>
    <w:p w:rsidR="00101E89" w:rsidRDefault="004A252F" w:rsidP="00EB1754">
      <w:pPr>
        <w:spacing w:line="360" w:lineRule="exact"/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83840" behindDoc="0" locked="0" layoutInCell="1" allowOverlap="1" wp14:anchorId="601E1943" wp14:editId="7DBC10A1">
            <wp:simplePos x="0" y="0"/>
            <wp:positionH relativeFrom="column">
              <wp:posOffset>-127635</wp:posOffset>
            </wp:positionH>
            <wp:positionV relativeFrom="paragraph">
              <wp:posOffset>824865</wp:posOffset>
            </wp:positionV>
            <wp:extent cx="6115050" cy="3743325"/>
            <wp:effectExtent l="0" t="0" r="0" b="9525"/>
            <wp:wrapTopAndBottom/>
            <wp:docPr id="19" name="Рисунок 19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4D">
        <w:rPr>
          <w:lang w:val="ru-RU"/>
        </w:rPr>
        <w:t>Концептуальная</w:t>
      </w:r>
      <w:r w:rsidR="00101E89" w:rsidRPr="00101E89">
        <w:t xml:space="preserve"> модель для данной предметной области, выполненная с использованием PowerDesigner, представлена на Рис. </w:t>
      </w:r>
      <w:r w:rsidR="00101E89">
        <w:t>2</w:t>
      </w:r>
      <w:r w:rsidR="00101E89" w:rsidRPr="00101E89">
        <w:t>.</w:t>
      </w:r>
    </w:p>
    <w:p w:rsidR="00101E89" w:rsidRDefault="00101E89" w:rsidP="00EB1754">
      <w:pPr>
        <w:spacing w:line="360" w:lineRule="exact"/>
      </w:pPr>
    </w:p>
    <w:p w:rsidR="00101E89" w:rsidRPr="00C90ABC" w:rsidRDefault="00E63C4D" w:rsidP="001C7FE5">
      <w:pPr>
        <w:spacing w:line="360" w:lineRule="exact"/>
        <w:jc w:val="center"/>
        <w:rPr>
          <w:i/>
          <w:sz w:val="18"/>
          <w:szCs w:val="18"/>
          <w:lang w:val="ru-RU"/>
        </w:rPr>
      </w:pPr>
      <w:r>
        <w:rPr>
          <w:i/>
          <w:sz w:val="18"/>
          <w:szCs w:val="18"/>
          <w:lang w:val="ru-RU"/>
        </w:rPr>
        <w:t xml:space="preserve">Рис 2-2. </w:t>
      </w:r>
      <w:r w:rsidR="00101E89" w:rsidRPr="00A23C9F">
        <w:rPr>
          <w:b/>
          <w:sz w:val="18"/>
          <w:szCs w:val="18"/>
          <w:lang w:val="ru-RU"/>
        </w:rPr>
        <w:t xml:space="preserve"> </w:t>
      </w:r>
      <w:r w:rsidR="004A252F">
        <w:rPr>
          <w:i/>
          <w:sz w:val="18"/>
          <w:szCs w:val="18"/>
          <w:lang w:val="ru-RU"/>
        </w:rPr>
        <w:t>Концептуальная модель</w:t>
      </w:r>
      <w:bookmarkStart w:id="35" w:name="_GoBack"/>
      <w:bookmarkEnd w:id="35"/>
      <w:r w:rsidR="00101E89" w:rsidRPr="00C90ABC">
        <w:rPr>
          <w:i/>
          <w:sz w:val="18"/>
          <w:szCs w:val="18"/>
          <w:lang w:val="ru-RU"/>
        </w:rPr>
        <w:t xml:space="preserve"> БД</w:t>
      </w:r>
    </w:p>
    <w:p w:rsidR="00CA5974" w:rsidRDefault="00CA5974" w:rsidP="00EB1754">
      <w:pPr>
        <w:spacing w:line="360" w:lineRule="exact"/>
      </w:pPr>
      <w:bookmarkStart w:id="36" w:name="_Toc374622737"/>
    </w:p>
    <w:p w:rsidR="00D67322" w:rsidRPr="00E63C4D" w:rsidRDefault="00D67322" w:rsidP="00E63C4D">
      <w:pPr>
        <w:keepNext/>
        <w:spacing w:line="360" w:lineRule="exact"/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6ED56EC3" wp14:editId="0D0724EE">
            <wp:extent cx="6120130" cy="4181962"/>
            <wp:effectExtent l="0" t="0" r="0" b="9525"/>
            <wp:docPr id="2" name="Рисунок 2" descr="F:\Projects\С#\DB_7_semester\cons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jects\С#\DB_7_semester\consep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22" w:rsidRDefault="00D67322" w:rsidP="00EB1754">
      <w:pPr>
        <w:suppressAutoHyphens w:val="0"/>
        <w:spacing w:line="360" w:lineRule="exact"/>
        <w:rPr>
          <w:rFonts w:eastAsia="Times New Roman"/>
          <w:b/>
          <w:bCs/>
          <w:caps/>
          <w:kern w:val="1"/>
          <w:sz w:val="32"/>
          <w:szCs w:val="32"/>
          <w:lang w:val="ru-RU"/>
        </w:rPr>
      </w:pPr>
      <w:bookmarkStart w:id="37" w:name="__RefHeading__23_1654335315"/>
      <w:bookmarkStart w:id="38" w:name="_Toc374622744"/>
      <w:bookmarkStart w:id="39" w:name="_Toc406411978"/>
      <w:bookmarkEnd w:id="36"/>
      <w:bookmarkEnd w:id="37"/>
      <w:r>
        <w:rPr>
          <w:lang w:val="ru-RU"/>
        </w:rPr>
        <w:br w:type="page"/>
      </w:r>
    </w:p>
    <w:p w:rsidR="00AF06BF" w:rsidRDefault="00AF06BF" w:rsidP="00EB1754">
      <w:pPr>
        <w:pStyle w:val="1"/>
        <w:numPr>
          <w:ilvl w:val="0"/>
          <w:numId w:val="0"/>
        </w:numPr>
        <w:spacing w:line="360" w:lineRule="exact"/>
        <w:ind w:firstLine="720"/>
        <w:jc w:val="both"/>
      </w:pPr>
      <w:r>
        <w:lastRenderedPageBreak/>
        <w:t>Глава 3.</w:t>
      </w:r>
      <w:r w:rsidRPr="000A64E7">
        <w:t xml:space="preserve"> </w:t>
      </w:r>
      <w:r w:rsidRPr="000768D7">
        <w:t>Программная реализация приложения «</w:t>
      </w:r>
      <w:r>
        <w:rPr>
          <w:lang w:val="ru-RU"/>
        </w:rPr>
        <w:t>КНИЖНЫЙ МАГАЗИН</w:t>
      </w:r>
      <w:r w:rsidRPr="000768D7">
        <w:t>»</w:t>
      </w:r>
    </w:p>
    <w:p w:rsidR="00AF06BF" w:rsidRDefault="00AF06BF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bookmarkStart w:id="40" w:name="_Toc374622738"/>
      <w:r w:rsidRPr="000866E9">
        <w:t>3.1. Общие сведения о структуре приложения.</w:t>
      </w:r>
      <w:bookmarkEnd w:id="40"/>
    </w:p>
    <w:p w:rsidR="00AF06BF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Приложение книжный магазин представляет собой </w:t>
      </w:r>
      <w:r>
        <w:rPr>
          <w:lang w:val="en-US"/>
        </w:rPr>
        <w:t>ASP</w:t>
      </w:r>
      <w:r w:rsidRPr="00361A92">
        <w:rPr>
          <w:lang w:val="ru-RU"/>
        </w:rPr>
        <w:t>.</w:t>
      </w:r>
      <w:r>
        <w:rPr>
          <w:lang w:val="en-US"/>
        </w:rPr>
        <w:t>NET</w:t>
      </w:r>
      <w:r w:rsidRPr="00361A92">
        <w:rPr>
          <w:lang w:val="ru-RU"/>
        </w:rPr>
        <w:t xml:space="preserve"> </w:t>
      </w:r>
      <w:r>
        <w:rPr>
          <w:lang w:val="en-US"/>
        </w:rPr>
        <w:t>MVC</w:t>
      </w:r>
      <w:r w:rsidRPr="00361A92">
        <w:rPr>
          <w:lang w:val="ru-RU"/>
        </w:rPr>
        <w:t xml:space="preserve"> </w:t>
      </w:r>
      <w:r>
        <w:rPr>
          <w:lang w:val="ru-RU"/>
        </w:rPr>
        <w:t>приложение.</w:t>
      </w:r>
    </w:p>
    <w:p w:rsidR="00AF06BF" w:rsidRDefault="00AF06BF" w:rsidP="00EB1754">
      <w:pPr>
        <w:spacing w:line="360" w:lineRule="exact"/>
      </w:pPr>
      <w:r>
        <w:t>Все клиенты дол</w:t>
      </w:r>
      <w:r>
        <w:rPr>
          <w:lang w:val="ru-RU"/>
        </w:rPr>
        <w:t>ж</w:t>
      </w:r>
      <w:r>
        <w:t xml:space="preserve">ны </w:t>
      </w:r>
      <w:r>
        <w:rPr>
          <w:lang w:val="ru-RU"/>
        </w:rPr>
        <w:t>авторизованы</w:t>
      </w:r>
      <w:r>
        <w:t xml:space="preserve"> в системе, </w:t>
      </w:r>
      <w:r>
        <w:rPr>
          <w:lang w:val="ru-RU"/>
        </w:rPr>
        <w:t xml:space="preserve">в которой существует </w:t>
      </w:r>
      <w:r>
        <w:t xml:space="preserve">несколько типов клиентов (обычный пользователь, администратор). </w:t>
      </w:r>
    </w:p>
    <w:p w:rsidR="00AF06BF" w:rsidRDefault="00AF06BF" w:rsidP="00EB1754">
      <w:pPr>
        <w:spacing w:line="360" w:lineRule="exact"/>
      </w:pPr>
      <w:r>
        <w:t xml:space="preserve">Администратор будет управлять системой назначать новые цены </w:t>
      </w:r>
      <w:r>
        <w:rPr>
          <w:lang w:val="ru-RU"/>
        </w:rPr>
        <w:t>,</w:t>
      </w:r>
      <w:r>
        <w:rPr>
          <w:lang w:val="ru-RU"/>
        </w:rPr>
        <w:br/>
        <w:t xml:space="preserve">книги , </w:t>
      </w:r>
      <w:r>
        <w:t xml:space="preserve"> или скидки на товары,редактировать данные о клиентах и книгах.</w:t>
      </w:r>
    </w:p>
    <w:p w:rsidR="00AF06BF" w:rsidRDefault="00AF06BF" w:rsidP="00EB1754">
      <w:pPr>
        <w:spacing w:line="360" w:lineRule="exact"/>
      </w:pPr>
      <w:r>
        <w:t>Пользователь имеет возможность найти книгу и скачать ее себе на компьютер для последующего чтения</w:t>
      </w:r>
      <w:r>
        <w:rPr>
          <w:lang w:val="ru-RU"/>
        </w:rPr>
        <w:t xml:space="preserve"> предварительно согласившись с ценой</w:t>
      </w:r>
      <w:r>
        <w:t>.</w:t>
      </w:r>
    </w:p>
    <w:p w:rsidR="00AF06BF" w:rsidRDefault="00AF06BF" w:rsidP="00EB1754">
      <w:pPr>
        <w:spacing w:line="360" w:lineRule="exact"/>
        <w:rPr>
          <w:lang w:val="ru-RU"/>
        </w:rPr>
      </w:pPr>
      <w:r>
        <w:t>Оформление заказа производится на отдельной странице.</w:t>
      </w:r>
      <w:r>
        <w:rPr>
          <w:lang w:val="ru-RU"/>
        </w:rPr>
        <w:t xml:space="preserve"> </w:t>
      </w:r>
      <w:r>
        <w:t>При оформлении заказа будет</w:t>
      </w:r>
      <w:r>
        <w:rPr>
          <w:lang w:val="ru-RU"/>
        </w:rPr>
        <w:t xml:space="preserve"> р</w:t>
      </w:r>
      <w:r w:rsidR="00D67322">
        <w:rPr>
          <w:lang w:val="ru-RU"/>
        </w:rPr>
        <w:t>егистрирова</w:t>
      </w:r>
      <w:r>
        <w:rPr>
          <w:lang w:val="ru-RU"/>
        </w:rPr>
        <w:t>т</w:t>
      </w:r>
      <w:r w:rsidR="00D67322">
        <w:rPr>
          <w:lang w:val="ru-RU"/>
        </w:rPr>
        <w:t>ь</w:t>
      </w:r>
      <w:r>
        <w:rPr>
          <w:lang w:val="ru-RU"/>
        </w:rPr>
        <w:t>ся</w:t>
      </w:r>
      <w:r>
        <w:t xml:space="preserve"> книга, стоимость которую оплатил клиент, дата заказа.</w:t>
      </w:r>
    </w:p>
    <w:p w:rsidR="00AF06BF" w:rsidRPr="00F11667" w:rsidRDefault="00AF06BF" w:rsidP="00EB1754">
      <w:pPr>
        <w:spacing w:line="360" w:lineRule="exact"/>
        <w:rPr>
          <w:lang w:val="ru-RU"/>
        </w:rPr>
      </w:pPr>
      <w:r>
        <w:rPr>
          <w:lang w:val="ru-RU"/>
        </w:rPr>
        <w:t>Администратор имеет возможность добавления удаления книг и авторов.</w:t>
      </w:r>
    </w:p>
    <w:p w:rsidR="00AF06BF" w:rsidRDefault="00C90ABC" w:rsidP="00EB1754">
      <w:pPr>
        <w:pStyle w:val="2"/>
        <w:spacing w:line="360" w:lineRule="exact"/>
        <w:ind w:left="0" w:firstLine="720"/>
        <w:jc w:val="both"/>
        <w:rPr>
          <w:lang w:val="ru-RU"/>
        </w:rPr>
      </w:pPr>
      <w:r>
        <w:rPr>
          <w:lang w:val="ru-RU"/>
        </w:rPr>
        <w:t>3.2 Интерфейс приложения</w:t>
      </w:r>
    </w:p>
    <w:p w:rsidR="00C90ABC" w:rsidRDefault="00C90ABC" w:rsidP="00EB1754">
      <w:pPr>
        <w:spacing w:line="360" w:lineRule="exact"/>
        <w:rPr>
          <w:lang w:val="ru-RU"/>
        </w:rPr>
      </w:pPr>
      <w:r>
        <w:rPr>
          <w:lang w:val="ru-RU"/>
        </w:rPr>
        <w:t>Приложение можно разделить на две большие части – администраторскую и клиентскую. Рассмотрим каждую из них.</w:t>
      </w:r>
    </w:p>
    <w:p w:rsidR="00C90ABC" w:rsidRDefault="00E63C4D" w:rsidP="00EB1754">
      <w:pPr>
        <w:spacing w:line="360" w:lineRule="exact"/>
        <w:rPr>
          <w:lang w:val="ru-RU"/>
        </w:rPr>
      </w:pPr>
      <w:r>
        <w:rPr>
          <w:noProof/>
          <w:lang w:eastAsia="be-BY"/>
        </w:rPr>
        <w:drawing>
          <wp:anchor distT="0" distB="0" distL="114300" distR="114300" simplePos="0" relativeHeight="251663360" behindDoc="0" locked="0" layoutInCell="1" allowOverlap="1" wp14:anchorId="662087AA" wp14:editId="0901705C">
            <wp:simplePos x="0" y="0"/>
            <wp:positionH relativeFrom="column">
              <wp:posOffset>1234440</wp:posOffset>
            </wp:positionH>
            <wp:positionV relativeFrom="paragraph">
              <wp:posOffset>864870</wp:posOffset>
            </wp:positionV>
            <wp:extent cx="4040505" cy="1360805"/>
            <wp:effectExtent l="0" t="0" r="0" b="0"/>
            <wp:wrapTopAndBottom/>
            <wp:docPr id="4" name="Рисунок 4" descr="I:\kursa4 screns\admin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:\kursa4 screns\admin ta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ABC">
        <w:rPr>
          <w:lang w:val="ru-RU"/>
        </w:rPr>
        <w:t>Администраторская часть приложения позволяет просматривать и редактировать информацию о книгах, авторах и пользователях системы. Интерфейс состоит из трёх вкладок – пользователи, книги и авторы.</w:t>
      </w:r>
    </w:p>
    <w:p w:rsidR="004B6FF0" w:rsidRDefault="004B6FF0" w:rsidP="00EB1754">
      <w:pPr>
        <w:keepNext/>
        <w:spacing w:line="360" w:lineRule="exact"/>
      </w:pPr>
    </w:p>
    <w:p w:rsidR="00C90ABC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администраторской части приложения</w:t>
      </w:r>
    </w:p>
    <w:p w:rsidR="003E59AD" w:rsidRDefault="00C90ABC" w:rsidP="00EB1754">
      <w:pPr>
        <w:keepNext/>
        <w:spacing w:before="120" w:after="120" w:line="360" w:lineRule="exact"/>
      </w:pPr>
      <w:r>
        <w:rPr>
          <w:lang w:val="ru-RU"/>
        </w:rPr>
        <w:t>Каждая из вкладок содержит интерактивные таблицы, в которые можно добавлять новые записи, удалять и редактировать старые.</w:t>
      </w:r>
    </w:p>
    <w:p w:rsidR="003E59AD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64384" behindDoc="0" locked="0" layoutInCell="1" allowOverlap="1" wp14:anchorId="1740269B" wp14:editId="1315D018">
            <wp:simplePos x="0" y="0"/>
            <wp:positionH relativeFrom="column">
              <wp:posOffset>-232410</wp:posOffset>
            </wp:positionH>
            <wp:positionV relativeFrom="paragraph">
              <wp:posOffset>-394335</wp:posOffset>
            </wp:positionV>
            <wp:extent cx="6113780" cy="2509520"/>
            <wp:effectExtent l="0" t="0" r="1270" b="5080"/>
            <wp:wrapTopAndBottom/>
            <wp:docPr id="5" name="Рисунок 5" descr="I:\kursa4 screns\admin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:\kursa4 screns\admin books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Таблица Книги</w:t>
      </w:r>
    </w:p>
    <w:p w:rsidR="003E59AD" w:rsidRDefault="00917739" w:rsidP="00917739">
      <w:pPr>
        <w:pStyle w:val="a9"/>
        <w:spacing w:line="360" w:lineRule="exact"/>
        <w:jc w:val="center"/>
      </w:pPr>
      <w:r>
        <w:rPr>
          <w:noProof/>
          <w:lang w:eastAsia="be-BY"/>
        </w:rPr>
        <w:drawing>
          <wp:anchor distT="0" distB="0" distL="114300" distR="114300" simplePos="0" relativeHeight="251665408" behindDoc="0" locked="0" layoutInCell="1" allowOverlap="1" wp14:anchorId="46DCDCA5" wp14:editId="22097B10">
            <wp:simplePos x="0" y="0"/>
            <wp:positionH relativeFrom="column">
              <wp:posOffset>1148715</wp:posOffset>
            </wp:positionH>
            <wp:positionV relativeFrom="paragraph">
              <wp:posOffset>104775</wp:posOffset>
            </wp:positionV>
            <wp:extent cx="4017645" cy="5698490"/>
            <wp:effectExtent l="0" t="0" r="1905" b="0"/>
            <wp:wrapTopAndBottom/>
            <wp:docPr id="6" name="Рисунок 6" descr="I:\kursa4 screns\admin edit 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:\kursa4 screns\admin edit auth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 xml:space="preserve">Редактирование информации </w:t>
      </w:r>
      <w:proofErr w:type="gramStart"/>
      <w:r w:rsidR="003E59AD">
        <w:rPr>
          <w:lang w:val="ru-RU"/>
        </w:rPr>
        <w:t>о</w:t>
      </w:r>
      <w:proofErr w:type="gramEnd"/>
      <w:r w:rsidR="003E59AD">
        <w:rPr>
          <w:lang w:val="ru-RU"/>
        </w:rPr>
        <w:t xml:space="preserve"> авторе</w:t>
      </w:r>
    </w:p>
    <w:p w:rsidR="0054195B" w:rsidRPr="0054195B" w:rsidRDefault="00C90ABC" w:rsidP="0054195B">
      <w:pPr>
        <w:pStyle w:val="a9"/>
        <w:keepNext/>
        <w:spacing w:line="360" w:lineRule="exact"/>
        <w:jc w:val="center"/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66432" behindDoc="0" locked="0" layoutInCell="1" allowOverlap="1" wp14:anchorId="60C2D579" wp14:editId="2D8479CB">
            <wp:simplePos x="0" y="0"/>
            <wp:positionH relativeFrom="column">
              <wp:posOffset>1615440</wp:posOffset>
            </wp:positionH>
            <wp:positionV relativeFrom="paragraph">
              <wp:posOffset>-441960</wp:posOffset>
            </wp:positionV>
            <wp:extent cx="3115310" cy="6134735"/>
            <wp:effectExtent l="0" t="0" r="8890" b="0"/>
            <wp:wrapTopAndBottom/>
            <wp:docPr id="7" name="Рисунок 7" descr="I:\kursa4 screns\admin edit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:\kursa4 screns\admin edit bo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Редактирование информации о книге</w:t>
      </w:r>
    </w:p>
    <w:p w:rsidR="003E59AD" w:rsidRDefault="0054195B" w:rsidP="00EB1754">
      <w:pPr>
        <w:spacing w:line="360" w:lineRule="exact"/>
        <w:rPr>
          <w:lang w:val="ru-RU"/>
        </w:rPr>
      </w:pPr>
      <w:r>
        <w:rPr>
          <w:noProof/>
          <w:lang w:eastAsia="be-BY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13DBB" wp14:editId="37EA18BC">
                <wp:simplePos x="0" y="0"/>
                <wp:positionH relativeFrom="column">
                  <wp:posOffset>730250</wp:posOffset>
                </wp:positionH>
                <wp:positionV relativeFrom="paragraph">
                  <wp:posOffset>2523490</wp:posOffset>
                </wp:positionV>
                <wp:extent cx="4380865" cy="635"/>
                <wp:effectExtent l="0" t="0" r="635" b="381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195B" w:rsidRPr="00E87FB8" w:rsidRDefault="0054195B" w:rsidP="0054195B">
                            <w:pPr>
                              <w:pStyle w:val="a9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Редактирование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7" type="#_x0000_t202" style="position:absolute;left:0;text-align:left;margin-left:57.5pt;margin-top:198.7pt;width:344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" stroked="f">
                <v:textbox style="mso-fit-shape-to-text:t" inset="0,0,0,0">
                  <w:txbxContent>
                    <w:p w:rsidR="0054195B" w:rsidRPr="00E87FB8" w:rsidRDefault="0054195B" w:rsidP="0054195B">
                      <w:pPr>
                        <w:pStyle w:val="a9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rPr>
                          <w:lang w:val="ru-RU"/>
                        </w:rPr>
                        <w:t>Редактирование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e-BY"/>
        </w:rPr>
        <w:drawing>
          <wp:anchor distT="0" distB="0" distL="114300" distR="114300" simplePos="0" relativeHeight="251676672" behindDoc="0" locked="0" layoutInCell="1" allowOverlap="1" wp14:anchorId="2AC3AA0F" wp14:editId="2F5FB90C">
            <wp:simplePos x="0" y="0"/>
            <wp:positionH relativeFrom="column">
              <wp:posOffset>729615</wp:posOffset>
            </wp:positionH>
            <wp:positionV relativeFrom="paragraph">
              <wp:posOffset>-697865</wp:posOffset>
            </wp:positionV>
            <wp:extent cx="4380865" cy="3636645"/>
            <wp:effectExtent l="0" t="0" r="635" b="1905"/>
            <wp:wrapTopAndBottom/>
            <wp:docPr id="8" name="Рисунок 8" descr="I:\kursa4 screns\admin edit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:\kursa4 screns\admin edit us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AD">
        <w:rPr>
          <w:lang w:val="ru-RU"/>
        </w:rPr>
        <w:t>Интерфейс пользовательской части приложения также оформлен в виде страницы с несколькими вкладками – книги и заказы.</w:t>
      </w:r>
    </w:p>
    <w:p w:rsidR="003E59AD" w:rsidRDefault="00917739" w:rsidP="00EB1754">
      <w:pPr>
        <w:keepNext/>
        <w:spacing w:line="360" w:lineRule="exact"/>
      </w:pPr>
      <w:r>
        <w:rPr>
          <w:noProof/>
          <w:lang w:eastAsia="be-BY"/>
        </w:rPr>
        <w:drawing>
          <wp:anchor distT="0" distB="0" distL="114300" distR="114300" simplePos="0" relativeHeight="251668480" behindDoc="0" locked="0" layoutInCell="1" allowOverlap="1" wp14:anchorId="064AD2A9" wp14:editId="7F8053F0">
            <wp:simplePos x="0" y="0"/>
            <wp:positionH relativeFrom="column">
              <wp:posOffset>1101090</wp:posOffset>
            </wp:positionH>
            <wp:positionV relativeFrom="paragraph">
              <wp:posOffset>180975</wp:posOffset>
            </wp:positionV>
            <wp:extent cx="3763645" cy="1275715"/>
            <wp:effectExtent l="0" t="0" r="8255" b="635"/>
            <wp:wrapTopAndBottom/>
            <wp:docPr id="10" name="Рисунок 10" descr="I:\kursa4 screns\user 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:\kursa4 screns\user tab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9AD" w:rsidRPr="003E59AD" w:rsidRDefault="003E59AD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Вкладки на главной странице пользователя</w:t>
      </w:r>
    </w:p>
    <w:p w:rsidR="00F86501" w:rsidRDefault="004B6FF0" w:rsidP="00F86501">
      <w:pPr>
        <w:keepNext/>
        <w:spacing w:line="360" w:lineRule="exact"/>
        <w:ind w:firstLine="0"/>
        <w:rPr>
          <w:noProof/>
          <w:lang w:eastAsia="be-BY"/>
        </w:rPr>
      </w:pPr>
      <w:r>
        <w:rPr>
          <w:lang w:val="ru-RU"/>
        </w:rPr>
        <w:t xml:space="preserve">На вкладке заказы пользователь может отметить книги, которые хочет купить и подтвердить свой </w:t>
      </w: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нажав на кнопку </w:t>
      </w:r>
      <w:r w:rsidR="00F86501">
        <w:rPr>
          <w:lang w:val="ru-RU"/>
        </w:rPr>
        <w:t>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 w:rsidR="00F86501">
        <w:rPr>
          <w:lang w:val="en-US"/>
        </w:rPr>
        <w:t>Book</w:t>
      </w:r>
      <w:r w:rsidR="00F86501">
        <w:rPr>
          <w:lang w:val="ru-RU"/>
        </w:rPr>
        <w:t>»</w:t>
      </w:r>
      <w:r w:rsidR="00F86501" w:rsidRPr="00F86501">
        <w:rPr>
          <w:noProof/>
          <w:lang w:eastAsia="be-BY"/>
        </w:rPr>
        <w:t xml:space="preserve"> </w:t>
      </w:r>
      <w:r w:rsidR="00F86501">
        <w:rPr>
          <w:noProof/>
          <w:lang w:eastAsia="be-BY"/>
        </w:rPr>
        <w:br w:type="page"/>
      </w:r>
    </w:p>
    <w:p w:rsidR="004B6FF0" w:rsidRPr="00F86501" w:rsidRDefault="00F86501" w:rsidP="00F86501">
      <w:pPr>
        <w:keepNext/>
        <w:spacing w:line="360" w:lineRule="exact"/>
        <w:ind w:firstLine="0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80768" behindDoc="0" locked="0" layoutInCell="1" allowOverlap="1" wp14:anchorId="79212761" wp14:editId="07F0A48F">
            <wp:simplePos x="0" y="0"/>
            <wp:positionH relativeFrom="column">
              <wp:posOffset>-3810</wp:posOffset>
            </wp:positionH>
            <wp:positionV relativeFrom="paragraph">
              <wp:posOffset>-69215</wp:posOffset>
            </wp:positionV>
            <wp:extent cx="6113780" cy="2084070"/>
            <wp:effectExtent l="0" t="0" r="1270" b="0"/>
            <wp:wrapTopAndBottom/>
            <wp:docPr id="11" name="Рисунок 11" descr="I:\kursa4 screns\user book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:\kursa4 screns\user books 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Pr="00F86501" w:rsidRDefault="00917739" w:rsidP="00917739">
      <w:pPr>
        <w:pStyle w:val="a9"/>
        <w:spacing w:line="360" w:lineRule="exact"/>
        <w:jc w:val="center"/>
        <w:rPr>
          <w:noProof/>
          <w:lang w:val="ru-RU" w:eastAsia="be-BY"/>
        </w:rPr>
      </w:pPr>
      <w:r>
        <w:rPr>
          <w:noProof/>
          <w:lang w:eastAsia="be-BY"/>
        </w:rPr>
        <w:drawing>
          <wp:anchor distT="0" distB="0" distL="114300" distR="114300" simplePos="0" relativeHeight="251670528" behindDoc="0" locked="0" layoutInCell="1" allowOverlap="1" wp14:anchorId="35E5C037" wp14:editId="4A0BD5A5">
            <wp:simplePos x="0" y="0"/>
            <wp:positionH relativeFrom="column">
              <wp:posOffset>2301240</wp:posOffset>
            </wp:positionH>
            <wp:positionV relativeFrom="paragraph">
              <wp:posOffset>455930</wp:posOffset>
            </wp:positionV>
            <wp:extent cx="1775460" cy="2551430"/>
            <wp:effectExtent l="0" t="0" r="0" b="1270"/>
            <wp:wrapTopAndBottom/>
            <wp:docPr id="12" name="Рисунок 12" descr="I:\kursa4 screns\user add remove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:\kursa4 screns\user add remove fe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 t="2439" r="16610"/>
                    <a:stretch/>
                  </pic:blipFill>
                  <pic:spPr bwMode="auto">
                    <a:xfrm>
                      <a:off x="0" y="0"/>
                      <a:ext cx="177546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F0">
        <w:rPr>
          <w:lang w:val="ru-RU"/>
        </w:rPr>
        <w:t>Таблица доступных книг</w:t>
      </w:r>
    </w:p>
    <w:p w:rsidR="003E59AD" w:rsidRPr="004B6FF0" w:rsidRDefault="004B6FF0" w:rsidP="00917739">
      <w:pPr>
        <w:pStyle w:val="a9"/>
        <w:spacing w:line="360" w:lineRule="exact"/>
        <w:jc w:val="center"/>
      </w:pPr>
      <w:r>
        <w:rPr>
          <w:lang w:val="ru-RU"/>
        </w:rPr>
        <w:t>Кнопки добавления</w:t>
      </w:r>
      <w:r w:rsidRPr="004B6FF0">
        <w:rPr>
          <w:lang w:val="ru-RU"/>
        </w:rPr>
        <w:t>/</w:t>
      </w:r>
      <w:r>
        <w:rPr>
          <w:lang w:val="ru-RU"/>
        </w:rPr>
        <w:t>удаления книги из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После того как пользователь выбрал нужные книги и нажал кнопку «</w:t>
      </w:r>
      <w:r>
        <w:rPr>
          <w:lang w:val="en-US"/>
        </w:rPr>
        <w:t>Order</w:t>
      </w:r>
      <w:r w:rsidRPr="004B6FF0">
        <w:rPr>
          <w:lang w:val="ru-RU"/>
        </w:rPr>
        <w:t xml:space="preserve"> </w:t>
      </w:r>
      <w:r>
        <w:rPr>
          <w:lang w:val="en-US"/>
        </w:rPr>
        <w:t>Books</w:t>
      </w:r>
      <w:r>
        <w:rPr>
          <w:lang w:val="ru-RU"/>
        </w:rPr>
        <w:t>», приложения рассчитывает цену заказа с учётом скидок имеющихся у пользователя и предлагает подтвердить либо отклонить заказ.</w:t>
      </w:r>
    </w:p>
    <w:p w:rsidR="004B6FF0" w:rsidRDefault="00917739" w:rsidP="00EB1754">
      <w:pPr>
        <w:keepNext/>
        <w:spacing w:line="360" w:lineRule="exact"/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71552" behindDoc="0" locked="0" layoutInCell="1" allowOverlap="1" wp14:anchorId="431008B6" wp14:editId="592B0BED">
            <wp:simplePos x="0" y="0"/>
            <wp:positionH relativeFrom="column">
              <wp:posOffset>577215</wp:posOffset>
            </wp:positionH>
            <wp:positionV relativeFrom="paragraph">
              <wp:posOffset>88900</wp:posOffset>
            </wp:positionV>
            <wp:extent cx="4826635" cy="2413635"/>
            <wp:effectExtent l="0" t="0" r="0" b="5715"/>
            <wp:wrapTopAndBottom/>
            <wp:docPr id="13" name="Рисунок 13" descr="I:\kursa4 screns\user order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:\kursa4 screns\user order confi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Страница подтверждения заказа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>Если пользователь согласен с предлагаемой ценой, ему отправляется архив со всеми выбранными электронными книгами.</w:t>
      </w:r>
    </w:p>
    <w:p w:rsidR="004B6FF0" w:rsidRDefault="004B6FF0" w:rsidP="00EB1754">
      <w:pPr>
        <w:spacing w:line="360" w:lineRule="exact"/>
        <w:rPr>
          <w:noProof/>
          <w:lang w:val="ru-RU" w:eastAsia="be-BY"/>
        </w:rPr>
      </w:pPr>
    </w:p>
    <w:p w:rsidR="004B6FF0" w:rsidRDefault="00917739" w:rsidP="00EB1754">
      <w:pPr>
        <w:keepNext/>
        <w:spacing w:line="360" w:lineRule="exact"/>
      </w:pPr>
      <w:r>
        <w:rPr>
          <w:noProof/>
          <w:lang w:eastAsia="be-BY"/>
        </w:rPr>
        <w:drawing>
          <wp:anchor distT="0" distB="0" distL="114300" distR="114300" simplePos="0" relativeHeight="251672576" behindDoc="0" locked="0" layoutInCell="1" allowOverlap="1" wp14:anchorId="63756CD2" wp14:editId="2ADC9972">
            <wp:simplePos x="0" y="0"/>
            <wp:positionH relativeFrom="column">
              <wp:posOffset>1786890</wp:posOffset>
            </wp:positionH>
            <wp:positionV relativeFrom="paragraph">
              <wp:posOffset>72390</wp:posOffset>
            </wp:positionV>
            <wp:extent cx="2583180" cy="733425"/>
            <wp:effectExtent l="0" t="0" r="7620" b="9525"/>
            <wp:wrapTopAndBottom/>
            <wp:docPr id="14" name="Рисунок 14" descr="I:\kursa4 screns\user downloade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:\kursa4 screns\user downloaded 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48" t="43054" b="11244"/>
                    <a:stretch/>
                  </pic:blipFill>
                  <pic:spPr bwMode="auto">
                    <a:xfrm>
                      <a:off x="0" y="0"/>
                      <a:ext cx="258318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F0" w:rsidRDefault="004B6FF0" w:rsidP="00917739">
      <w:pPr>
        <w:pStyle w:val="a9"/>
        <w:spacing w:line="360" w:lineRule="exact"/>
        <w:jc w:val="center"/>
        <w:rPr>
          <w:lang w:val="ru-RU"/>
        </w:rPr>
      </w:pPr>
      <w:r>
        <w:rPr>
          <w:lang w:val="ru-RU"/>
        </w:rPr>
        <w:t>Загруженный архив с книгами</w:t>
      </w:r>
    </w:p>
    <w:p w:rsidR="004B6FF0" w:rsidRDefault="004B6FF0" w:rsidP="00EB1754">
      <w:pPr>
        <w:spacing w:line="360" w:lineRule="exact"/>
        <w:rPr>
          <w:lang w:val="ru-RU"/>
        </w:rPr>
      </w:pPr>
      <w:r>
        <w:rPr>
          <w:lang w:val="ru-RU"/>
        </w:rPr>
        <w:t xml:space="preserve">Также пользователь имеет возможность просматривать </w:t>
      </w:r>
      <w:r w:rsidR="00C75AAE">
        <w:rPr>
          <w:lang w:val="ru-RU"/>
        </w:rPr>
        <w:t>подробную информацию о книгах и авторах.</w:t>
      </w:r>
    </w:p>
    <w:p w:rsidR="00C75AAE" w:rsidRDefault="00C75AAE" w:rsidP="00EB1754">
      <w:pPr>
        <w:keepNext/>
        <w:spacing w:line="360" w:lineRule="exact"/>
      </w:pPr>
    </w:p>
    <w:p w:rsidR="00C75AAE" w:rsidRPr="004B6FF0" w:rsidRDefault="00917739" w:rsidP="00917739">
      <w:pPr>
        <w:pStyle w:val="a9"/>
        <w:spacing w:line="360" w:lineRule="exact"/>
        <w:jc w:val="center"/>
        <w:rPr>
          <w:lang w:val="ru-RU"/>
        </w:rPr>
      </w:pPr>
      <w:r>
        <w:rPr>
          <w:noProof/>
          <w:lang w:eastAsia="be-BY"/>
        </w:rPr>
        <w:lastRenderedPageBreak/>
        <w:drawing>
          <wp:anchor distT="0" distB="0" distL="114300" distR="114300" simplePos="0" relativeHeight="251673600" behindDoc="0" locked="0" layoutInCell="1" allowOverlap="1" wp14:anchorId="6BF76621" wp14:editId="0D15F747">
            <wp:simplePos x="0" y="0"/>
            <wp:positionH relativeFrom="column">
              <wp:posOffset>1939925</wp:posOffset>
            </wp:positionH>
            <wp:positionV relativeFrom="paragraph">
              <wp:posOffset>85725</wp:posOffset>
            </wp:positionV>
            <wp:extent cx="2700655" cy="2806065"/>
            <wp:effectExtent l="0" t="0" r="4445" b="0"/>
            <wp:wrapTopAndBottom/>
            <wp:docPr id="15" name="Рисунок 15" descr="I:\kursa4 screns\user book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kursa4 screns\user book detai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AAE">
        <w:rPr>
          <w:lang w:val="ru-RU"/>
        </w:rPr>
        <w:t>Профиль книги</w:t>
      </w:r>
    </w:p>
    <w:p w:rsidR="00917739" w:rsidRPr="00C75AAE" w:rsidRDefault="00917739" w:rsidP="00917739">
      <w:pPr>
        <w:pStyle w:val="a9"/>
        <w:spacing w:line="360" w:lineRule="exact"/>
        <w:jc w:val="center"/>
      </w:pPr>
      <w:r>
        <w:rPr>
          <w:noProof/>
          <w:lang w:eastAsia="be-BY"/>
        </w:rPr>
        <w:drawing>
          <wp:anchor distT="0" distB="0" distL="114300" distR="114300" simplePos="0" relativeHeight="251674624" behindDoc="0" locked="0" layoutInCell="1" allowOverlap="1" wp14:anchorId="1EBC18DD" wp14:editId="3112A75C">
            <wp:simplePos x="0" y="0"/>
            <wp:positionH relativeFrom="column">
              <wp:posOffset>777240</wp:posOffset>
            </wp:positionH>
            <wp:positionV relativeFrom="paragraph">
              <wp:posOffset>34290</wp:posOffset>
            </wp:positionV>
            <wp:extent cx="4518660" cy="4231640"/>
            <wp:effectExtent l="0" t="0" r="0" b="0"/>
            <wp:wrapTopAndBottom/>
            <wp:docPr id="16" name="Рисунок 16" descr="I:\kursa4 screns\user author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kursa4 screns\user author detai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Профиль автора</w:t>
      </w:r>
    </w:p>
    <w:p w:rsidR="00F86501" w:rsidRDefault="00F86501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42322" w:rsidRPr="00AF06BF" w:rsidRDefault="00042322" w:rsidP="00EB1754">
      <w:pPr>
        <w:pStyle w:val="1"/>
        <w:spacing w:line="360" w:lineRule="exact"/>
        <w:ind w:left="0" w:firstLine="720"/>
        <w:jc w:val="both"/>
        <w:rPr>
          <w:rFonts w:ascii="Times New Roman" w:hAnsi="Times New Roman"/>
        </w:rPr>
      </w:pPr>
      <w:r w:rsidRPr="00AF06BF">
        <w:rPr>
          <w:rFonts w:ascii="Times New Roman" w:hAnsi="Times New Roman"/>
        </w:rPr>
        <w:lastRenderedPageBreak/>
        <w:t>Заключение</w:t>
      </w:r>
      <w:bookmarkEnd w:id="38"/>
      <w:bookmarkEnd w:id="39"/>
    </w:p>
    <w:p w:rsidR="003C2418" w:rsidRPr="00A23C9F" w:rsidRDefault="003C2418" w:rsidP="00EB1754">
      <w:pPr>
        <w:spacing w:line="360" w:lineRule="exact"/>
      </w:pPr>
      <w:bookmarkStart w:id="41" w:name="__RefHeading__35_1654335315"/>
      <w:bookmarkEnd w:id="41"/>
      <w:r w:rsidRPr="00A23C9F">
        <w:t>Таким образом, в курсовом проекте было реализовано приложение «</w:t>
      </w:r>
      <w:r w:rsidR="00A23C9F" w:rsidRPr="00A23C9F">
        <w:rPr>
          <w:lang w:val="ru-RU"/>
        </w:rPr>
        <w:t>Сеть СТО</w:t>
      </w:r>
      <w:r w:rsidRPr="00A23C9F">
        <w:t xml:space="preserve">» с использованием программных средств </w:t>
      </w:r>
      <w:proofErr w:type="spellStart"/>
      <w:r w:rsidR="00A23C9F" w:rsidRPr="00A23C9F">
        <w:rPr>
          <w:lang w:val="ru-RU"/>
        </w:rPr>
        <w:t>Microsoft</w:t>
      </w:r>
      <w:proofErr w:type="spellEnd"/>
      <w:r w:rsidR="00A23C9F" w:rsidRPr="00A23C9F">
        <w:rPr>
          <w:lang w:val="ru-RU"/>
        </w:rPr>
        <w:t xml:space="preserve"> SQL </w:t>
      </w:r>
      <w:proofErr w:type="spellStart"/>
      <w:r w:rsidR="00A23C9F" w:rsidRPr="00A23C9F">
        <w:rPr>
          <w:lang w:val="ru-RU"/>
        </w:rPr>
        <w:t>Server</w:t>
      </w:r>
      <w:proofErr w:type="spellEnd"/>
      <w:r w:rsidR="00A23C9F" w:rsidRPr="00A23C9F">
        <w:rPr>
          <w:lang w:val="ru-RU"/>
        </w:rPr>
        <w:t xml:space="preserve"> 2012</w:t>
      </w:r>
      <w:r w:rsidRPr="00A23C9F">
        <w:t xml:space="preserve">, </w:t>
      </w:r>
      <w:r w:rsidRPr="00A23C9F">
        <w:rPr>
          <w:lang w:val="en-US"/>
        </w:rPr>
        <w:t>C</w:t>
      </w:r>
      <w:r w:rsidRPr="00A23C9F">
        <w:t xml:space="preserve"># и </w:t>
      </w:r>
      <w:r w:rsidRPr="00A23C9F">
        <w:rPr>
          <w:lang w:val="en-US"/>
        </w:rPr>
        <w:t>ASP</w:t>
      </w:r>
      <w:r w:rsidRPr="00A23C9F">
        <w:t>.</w:t>
      </w:r>
      <w:r w:rsidR="00A23C9F" w:rsidRPr="00A23C9F">
        <w:rPr>
          <w:lang w:val="en-US"/>
        </w:rPr>
        <w:t>NET</w:t>
      </w:r>
      <w:r w:rsidR="00A23C9F" w:rsidRPr="00A23C9F">
        <w:rPr>
          <w:lang w:val="ru-RU"/>
        </w:rPr>
        <w:t xml:space="preserve"> </w:t>
      </w:r>
      <w:r w:rsidR="00A23C9F" w:rsidRPr="00A23C9F">
        <w:rPr>
          <w:lang w:val="en-US"/>
        </w:rPr>
        <w:t>MVC</w:t>
      </w:r>
      <w:r w:rsidR="00A23C9F" w:rsidRPr="00A23C9F">
        <w:rPr>
          <w:lang w:val="ru-RU"/>
        </w:rPr>
        <w:t xml:space="preserve"> 4.5</w:t>
      </w:r>
      <w:r w:rsidRPr="00A23C9F">
        <w:t>.</w:t>
      </w:r>
    </w:p>
    <w:p w:rsidR="003C2418" w:rsidRPr="00A23C9F" w:rsidRDefault="003C2418" w:rsidP="00EB1754">
      <w:pPr>
        <w:spacing w:line="360" w:lineRule="exact"/>
      </w:pPr>
      <w:r w:rsidRPr="00A23C9F">
        <w:t>Были решены следующие задачи:</w:t>
      </w:r>
    </w:p>
    <w:p w:rsidR="003C2418" w:rsidRPr="00A23C9F" w:rsidRDefault="003C2418" w:rsidP="00EB1754">
      <w:pPr>
        <w:spacing w:line="360" w:lineRule="exact"/>
      </w:pPr>
      <w:r w:rsidRPr="00A23C9F">
        <w:t>1. Изучены материалы, касающиеся систем и технологий для их реализации.</w:t>
      </w:r>
    </w:p>
    <w:p w:rsidR="003C2418" w:rsidRPr="00A23C9F" w:rsidRDefault="003C2418" w:rsidP="00EB1754">
      <w:pPr>
        <w:spacing w:line="360" w:lineRule="exact"/>
      </w:pPr>
      <w:r w:rsidRPr="00A23C9F">
        <w:t>2. Произведено инфологическое моделирование предметной области</w:t>
      </w:r>
    </w:p>
    <w:p w:rsidR="003C2418" w:rsidRPr="00A23C9F" w:rsidRDefault="003C2418" w:rsidP="00EB1754">
      <w:pPr>
        <w:spacing w:line="360" w:lineRule="exact"/>
      </w:pPr>
      <w:r w:rsidRPr="00A23C9F">
        <w:t>3. Осуществлена программная реализация проекта.</w:t>
      </w:r>
    </w:p>
    <w:p w:rsidR="003C2418" w:rsidRPr="00A23C9F" w:rsidRDefault="003C2418" w:rsidP="00EB1754">
      <w:pPr>
        <w:spacing w:line="360" w:lineRule="exact"/>
        <w:rPr>
          <w:lang w:val="ru-RU"/>
        </w:rPr>
      </w:pPr>
      <w:r w:rsidRPr="00A23C9F">
        <w:t xml:space="preserve">В будущем </w:t>
      </w:r>
      <w:r w:rsidR="00A23C9F" w:rsidRPr="00A23C9F">
        <w:rPr>
          <w:lang w:val="ru-RU"/>
        </w:rPr>
        <w:t>планируется</w:t>
      </w:r>
      <w:r w:rsidRPr="00A23C9F">
        <w:t xml:space="preserve"> расширение функционал</w:t>
      </w:r>
      <w:r w:rsidR="00A23C9F" w:rsidRPr="00A23C9F">
        <w:t>ьности приложения.  В частности</w:t>
      </w:r>
      <w:r w:rsidR="00A23C9F" w:rsidRPr="00A23C9F">
        <w:rPr>
          <w:lang w:val="ru-RU"/>
        </w:rPr>
        <w:t>, расширение возможностей клиента, внедрение системы скидок, оповещение по телефону или электронной почте о приближающемся ТО</w:t>
      </w:r>
      <w:r w:rsidR="00444A81" w:rsidRPr="00A23C9F">
        <w:rPr>
          <w:lang w:val="ru-RU"/>
        </w:rPr>
        <w:t>.</w:t>
      </w:r>
      <w:r w:rsidR="00A23C9F" w:rsidRPr="00A23C9F">
        <w:rPr>
          <w:lang w:val="ru-RU"/>
        </w:rPr>
        <w:t xml:space="preserve"> Расширение видов отчётов для администратора.</w:t>
      </w:r>
    </w:p>
    <w:p w:rsidR="003C2418" w:rsidRPr="00A23C9F" w:rsidRDefault="003C2418" w:rsidP="00EB1754">
      <w:pPr>
        <w:spacing w:line="360" w:lineRule="exact"/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3C2418" w:rsidRPr="00A23C9F" w:rsidRDefault="003C2418" w:rsidP="00EB1754">
      <w:pPr>
        <w:numPr>
          <w:ilvl w:val="0"/>
          <w:numId w:val="1"/>
        </w:numPr>
        <w:spacing w:line="360" w:lineRule="exact"/>
        <w:ind w:left="0" w:firstLine="720"/>
        <w:rPr>
          <w:sz w:val="26"/>
          <w:szCs w:val="26"/>
        </w:rPr>
      </w:pPr>
    </w:p>
    <w:p w:rsidR="00042322" w:rsidRPr="00A23C9F" w:rsidRDefault="000866E9" w:rsidP="00EB1754">
      <w:pPr>
        <w:pStyle w:val="1"/>
        <w:spacing w:line="360" w:lineRule="exact"/>
        <w:ind w:left="0" w:firstLine="720"/>
        <w:jc w:val="both"/>
        <w:rPr>
          <w:rStyle w:val="a3"/>
          <w:rFonts w:ascii="Times New Roman" w:hAnsi="Times New Roman"/>
          <w:color w:val="auto"/>
          <w:u w:val="none"/>
        </w:rPr>
      </w:pPr>
      <w:r w:rsidRPr="00A23C9F">
        <w:rPr>
          <w:rFonts w:ascii="Times New Roman" w:hAnsi="Times New Roman"/>
          <w:sz w:val="26"/>
          <w:szCs w:val="26"/>
        </w:rPr>
        <w:br w:type="page"/>
      </w:r>
      <w:bookmarkStart w:id="42" w:name="_Toc374622745"/>
      <w:bookmarkStart w:id="43" w:name="_Toc406411979"/>
      <w:r w:rsidR="00042322" w:rsidRPr="00A23C9F">
        <w:rPr>
          <w:rFonts w:ascii="Times New Roman" w:hAnsi="Times New Roman"/>
        </w:rPr>
        <w:lastRenderedPageBreak/>
        <w:t>Список использованных источников</w:t>
      </w:r>
      <w:bookmarkEnd w:id="42"/>
      <w:bookmarkEnd w:id="43"/>
    </w:p>
    <w:p w:rsidR="00AF06BF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Cs w:val="28"/>
        </w:rPr>
        <w:t>Буч</w:t>
      </w:r>
      <w:r w:rsidRPr="00A23C9F">
        <w:rPr>
          <w:szCs w:val="28"/>
          <w:lang w:val="ru-RU"/>
        </w:rPr>
        <w:t>,</w:t>
      </w:r>
      <w:r w:rsidRPr="00A23C9F">
        <w:rPr>
          <w:szCs w:val="28"/>
        </w:rPr>
        <w:t xml:space="preserve"> Г</w:t>
      </w:r>
      <w:r w:rsidRPr="00A23C9F">
        <w:rPr>
          <w:szCs w:val="28"/>
          <w:lang w:val="ru-RU"/>
        </w:rPr>
        <w:t xml:space="preserve">. </w:t>
      </w:r>
      <w:r w:rsidRPr="00A23C9F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2010. – 720 с</w:t>
      </w:r>
      <w:r w:rsidRPr="00A23C9F">
        <w:rPr>
          <w:sz w:val="26"/>
          <w:szCs w:val="26"/>
        </w:rPr>
        <w:t xml:space="preserve"> </w:t>
      </w:r>
    </w:p>
    <w:p w:rsidR="00AF06BF" w:rsidRPr="00A23C9F" w:rsidRDefault="00AF06BF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 w:val="26"/>
          <w:szCs w:val="26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7A4B57" w:rsidRPr="00A23C9F" w:rsidRDefault="007A4B57" w:rsidP="00EB1754">
      <w:pPr>
        <w:numPr>
          <w:ilvl w:val="0"/>
          <w:numId w:val="22"/>
        </w:numPr>
        <w:spacing w:line="360" w:lineRule="exact"/>
        <w:ind w:left="0" w:firstLine="720"/>
      </w:pPr>
      <w:r w:rsidRPr="00A23C9F">
        <w:t>Jess Chadwick, Todd Snyder, Hrusikesh Panda. Programming ASP.NET MVC 4; O'Reilly Media, September 2012 - 492</w:t>
      </w:r>
    </w:p>
    <w:p w:rsidR="00042322" w:rsidRPr="00A23C9F" w:rsidRDefault="00CD3E72" w:rsidP="00EB1754">
      <w:pPr>
        <w:numPr>
          <w:ilvl w:val="0"/>
          <w:numId w:val="22"/>
        </w:numPr>
        <w:spacing w:line="360" w:lineRule="exact"/>
        <w:ind w:left="0" w:firstLine="720"/>
        <w:rPr>
          <w:spacing w:val="-2"/>
          <w:szCs w:val="28"/>
          <w:lang w:val="ru-RU"/>
        </w:rPr>
      </w:pPr>
      <w:r w:rsidRPr="00A23C9F">
        <w:rPr>
          <w:szCs w:val="28"/>
        </w:rPr>
        <w:t>Буч</w:t>
      </w:r>
      <w:r w:rsidRPr="00A23C9F">
        <w:rPr>
          <w:szCs w:val="28"/>
          <w:lang w:val="ru-RU"/>
        </w:rPr>
        <w:t>,</w:t>
      </w:r>
      <w:r w:rsidRPr="00A23C9F">
        <w:rPr>
          <w:szCs w:val="28"/>
        </w:rPr>
        <w:t xml:space="preserve"> Г</w:t>
      </w:r>
      <w:r w:rsidRPr="00A23C9F">
        <w:rPr>
          <w:szCs w:val="28"/>
          <w:lang w:val="ru-RU"/>
        </w:rPr>
        <w:t xml:space="preserve">. </w:t>
      </w:r>
      <w:r w:rsidR="00042322" w:rsidRPr="00A23C9F">
        <w:rPr>
          <w:szCs w:val="28"/>
        </w:rPr>
        <w:t>Объектно-ориентированный анализ и проектирование с примерами приложений / Буч Г. [и др]; – 3-е изд. – Москва: И.Д. Вильяме, 2010. – 720 с.</w:t>
      </w:r>
    </w:p>
    <w:p w:rsidR="00042322" w:rsidRPr="00A23C9F" w:rsidRDefault="00CD3E72" w:rsidP="00EB1754">
      <w:pPr>
        <w:numPr>
          <w:ilvl w:val="0"/>
          <w:numId w:val="22"/>
        </w:numPr>
        <w:spacing w:line="360" w:lineRule="exact"/>
        <w:ind w:left="0" w:firstLine="720"/>
      </w:pPr>
      <w:r w:rsidRPr="00A23C9F">
        <w:rPr>
          <w:spacing w:val="-2"/>
          <w:szCs w:val="28"/>
          <w:lang w:val="ru-RU"/>
        </w:rPr>
        <w:t xml:space="preserve">Уотсон, К. </w:t>
      </w:r>
      <w:r w:rsidR="00042322" w:rsidRPr="00A23C9F">
        <w:rPr>
          <w:spacing w:val="-2"/>
          <w:szCs w:val="28"/>
          <w:lang w:val="ru-RU"/>
        </w:rPr>
        <w:t>С# 4.</w:t>
      </w:r>
      <w:r w:rsidR="00A23C9F" w:rsidRPr="00A23C9F">
        <w:rPr>
          <w:spacing w:val="-2"/>
          <w:szCs w:val="28"/>
          <w:lang w:val="ru-RU"/>
        </w:rPr>
        <w:t xml:space="preserve">0 </w:t>
      </w:r>
      <w:r w:rsidR="00042322" w:rsidRPr="00A23C9F">
        <w:rPr>
          <w:spacing w:val="-2"/>
          <w:szCs w:val="28"/>
          <w:lang w:val="ru-RU"/>
        </w:rPr>
        <w:t xml:space="preserve">и платформа .NET 4 для профессионалов. / </w:t>
      </w:r>
      <w:proofErr w:type="spellStart"/>
      <w:r w:rsidR="00042322" w:rsidRPr="00A23C9F">
        <w:rPr>
          <w:spacing w:val="-2"/>
          <w:szCs w:val="28"/>
          <w:lang w:val="ru-RU"/>
        </w:rPr>
        <w:t>Нейгел</w:t>
      </w:r>
      <w:proofErr w:type="spellEnd"/>
      <w:r w:rsidR="00042322" w:rsidRPr="00A23C9F">
        <w:rPr>
          <w:spacing w:val="-2"/>
          <w:szCs w:val="28"/>
          <w:lang w:val="ru-RU"/>
        </w:rPr>
        <w:t xml:space="preserve"> К., </w:t>
      </w:r>
      <w:proofErr w:type="spellStart"/>
      <w:r w:rsidR="00042322" w:rsidRPr="00A23C9F">
        <w:rPr>
          <w:spacing w:val="-2"/>
          <w:szCs w:val="28"/>
          <w:lang w:val="ru-RU"/>
        </w:rPr>
        <w:t>Ивьен</w:t>
      </w:r>
      <w:proofErr w:type="spellEnd"/>
      <w:r w:rsidR="00042322" w:rsidRPr="00A23C9F">
        <w:rPr>
          <w:spacing w:val="-2"/>
          <w:szCs w:val="28"/>
          <w:lang w:val="ru-RU"/>
        </w:rPr>
        <w:t xml:space="preserve">, Б., </w:t>
      </w:r>
      <w:proofErr w:type="spellStart"/>
      <w:r w:rsidR="00042322" w:rsidRPr="00A23C9F">
        <w:rPr>
          <w:spacing w:val="-2"/>
          <w:szCs w:val="28"/>
          <w:lang w:val="ru-RU"/>
        </w:rPr>
        <w:t>Глинн</w:t>
      </w:r>
      <w:proofErr w:type="spellEnd"/>
      <w:r w:rsidR="00042322" w:rsidRPr="00A23C9F">
        <w:rPr>
          <w:spacing w:val="-2"/>
          <w:szCs w:val="28"/>
          <w:lang w:val="ru-RU"/>
        </w:rPr>
        <w:t xml:space="preserve">, Дж., Уотсон, К.; Пер. с англ.  –  Москва: </w:t>
      </w:r>
      <w:proofErr w:type="spellStart"/>
      <w:r w:rsidR="00042322" w:rsidRPr="00A23C9F">
        <w:rPr>
          <w:spacing w:val="-2"/>
          <w:szCs w:val="28"/>
          <w:lang w:val="ru-RU"/>
        </w:rPr>
        <w:t>И.Д.Вильям</w:t>
      </w:r>
      <w:proofErr w:type="spellEnd"/>
      <w:proofErr w:type="gramStart"/>
      <w:r w:rsidR="00042322" w:rsidRPr="00A23C9F">
        <w:rPr>
          <w:spacing w:val="-2"/>
          <w:szCs w:val="28"/>
          <w:lang w:val="en-US"/>
        </w:rPr>
        <w:t>c</w:t>
      </w:r>
      <w:proofErr w:type="gramEnd"/>
      <w:r w:rsidR="00042322" w:rsidRPr="00A23C9F">
        <w:rPr>
          <w:spacing w:val="-2"/>
          <w:szCs w:val="28"/>
          <w:lang w:val="ru-RU"/>
        </w:rPr>
        <w:t>. - 2011. – 1440 с.</w:t>
      </w:r>
    </w:p>
    <w:p w:rsidR="003C2418" w:rsidRPr="00A23C9F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Cs w:val="28"/>
        </w:rPr>
      </w:pPr>
      <w:r w:rsidRPr="00A23C9F">
        <w:rPr>
          <w:szCs w:val="28"/>
          <w:lang w:val="en-US"/>
        </w:rPr>
        <w:t>Nagel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C</w:t>
      </w:r>
      <w:r w:rsidRPr="00A23C9F">
        <w:rPr>
          <w:szCs w:val="28"/>
        </w:rPr>
        <w:t>.  С#</w:t>
      </w:r>
      <w:r w:rsidR="00A23C9F" w:rsidRPr="00A23C9F">
        <w:rPr>
          <w:szCs w:val="28"/>
        </w:rPr>
        <w:t>4.</w:t>
      </w:r>
      <w:r w:rsidRPr="00A23C9F">
        <w:rPr>
          <w:szCs w:val="28"/>
        </w:rPr>
        <w:t>5 и платформа .NET</w:t>
      </w:r>
      <w:r w:rsidR="00A23C9F" w:rsidRPr="00A23C9F">
        <w:rPr>
          <w:szCs w:val="28"/>
          <w:lang w:val="ru-RU"/>
        </w:rPr>
        <w:t xml:space="preserve"> 4.5</w:t>
      </w:r>
      <w:r w:rsidRPr="00A23C9F">
        <w:rPr>
          <w:szCs w:val="28"/>
        </w:rPr>
        <w:t xml:space="preserve"> для профессионалов / </w:t>
      </w:r>
      <w:r w:rsidRPr="00A23C9F">
        <w:rPr>
          <w:szCs w:val="28"/>
          <w:lang w:val="en-US"/>
        </w:rPr>
        <w:t>Nagel</w:t>
      </w:r>
      <w:r w:rsidRPr="00A23C9F">
        <w:rPr>
          <w:szCs w:val="28"/>
        </w:rPr>
        <w:t xml:space="preserve"> </w:t>
      </w:r>
      <w:r w:rsidRPr="00A23C9F">
        <w:rPr>
          <w:szCs w:val="28"/>
          <w:lang w:val="en-US"/>
        </w:rPr>
        <w:t>C</w:t>
      </w:r>
      <w:r w:rsidRPr="00A23C9F">
        <w:rPr>
          <w:szCs w:val="28"/>
        </w:rPr>
        <w:t xml:space="preserve">., </w:t>
      </w:r>
      <w:proofErr w:type="spellStart"/>
      <w:r w:rsidRPr="00A23C9F">
        <w:rPr>
          <w:szCs w:val="28"/>
          <w:lang w:val="en-US"/>
        </w:rPr>
        <w:t>Evjen</w:t>
      </w:r>
      <w:proofErr w:type="spellEnd"/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B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Watson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K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Skinner</w:t>
      </w:r>
      <w:r w:rsidRPr="00A23C9F">
        <w:rPr>
          <w:szCs w:val="28"/>
        </w:rPr>
        <w:t xml:space="preserve">, </w:t>
      </w:r>
      <w:r w:rsidRPr="00A23C9F">
        <w:rPr>
          <w:szCs w:val="28"/>
          <w:lang w:val="en-US"/>
        </w:rPr>
        <w:t>M</w:t>
      </w:r>
      <w:r w:rsidRPr="00A23C9F">
        <w:rPr>
          <w:szCs w:val="28"/>
        </w:rPr>
        <w:t xml:space="preserve">., </w:t>
      </w:r>
      <w:r w:rsidRPr="00A23C9F">
        <w:rPr>
          <w:szCs w:val="28"/>
          <w:lang w:val="en-US"/>
        </w:rPr>
        <w:t>Glynn</w:t>
      </w:r>
      <w:r w:rsidRPr="00A23C9F">
        <w:rPr>
          <w:szCs w:val="28"/>
        </w:rPr>
        <w:t xml:space="preserve"> </w:t>
      </w:r>
      <w:r w:rsidRPr="00A23C9F">
        <w:rPr>
          <w:szCs w:val="28"/>
          <w:lang w:val="en-US"/>
        </w:rPr>
        <w:t>J</w:t>
      </w:r>
      <w:r w:rsidRPr="00A23C9F">
        <w:rPr>
          <w:szCs w:val="28"/>
        </w:rPr>
        <w:t xml:space="preserve">.; </w:t>
      </w:r>
      <w:r w:rsidRPr="00A23C9F">
        <w:rPr>
          <w:spacing w:val="-2"/>
          <w:szCs w:val="28"/>
        </w:rPr>
        <w:t>Пер. с англ.  –  Москва: И.Д.Вильям</w:t>
      </w:r>
      <w:r w:rsidRPr="00A23C9F">
        <w:rPr>
          <w:spacing w:val="-2"/>
          <w:szCs w:val="28"/>
          <w:lang w:val="en-US"/>
        </w:rPr>
        <w:t>c</w:t>
      </w:r>
      <w:r w:rsidRPr="00A23C9F">
        <w:rPr>
          <w:spacing w:val="-2"/>
          <w:szCs w:val="28"/>
        </w:rPr>
        <w:t xml:space="preserve"> -2008. – 1376 </w:t>
      </w:r>
      <w:r w:rsidRPr="00A23C9F">
        <w:rPr>
          <w:spacing w:val="-2"/>
          <w:szCs w:val="28"/>
          <w:lang w:val="en-US"/>
        </w:rPr>
        <w:t>c</w:t>
      </w:r>
      <w:r w:rsidRPr="00A23C9F">
        <w:rPr>
          <w:spacing w:val="-2"/>
          <w:szCs w:val="28"/>
        </w:rPr>
        <w:t>.</w:t>
      </w:r>
    </w:p>
    <w:p w:rsidR="003C2418" w:rsidRPr="00A23C9F" w:rsidRDefault="003C2418" w:rsidP="00EB1754">
      <w:pPr>
        <w:numPr>
          <w:ilvl w:val="0"/>
          <w:numId w:val="22"/>
        </w:numPr>
        <w:spacing w:line="360" w:lineRule="exact"/>
        <w:ind w:left="0" w:firstLine="720"/>
        <w:rPr>
          <w:sz w:val="26"/>
          <w:szCs w:val="26"/>
          <w:lang w:val="ru-RU"/>
        </w:rPr>
      </w:pPr>
      <w:r w:rsidRPr="00A23C9F">
        <w:rPr>
          <w:sz w:val="26"/>
          <w:szCs w:val="26"/>
        </w:rPr>
        <w:t>Дейв Крейн, Эрик Паскарелло, Дарен Джеймс. Ajax  в действии.: Пер. с англ. – М.: Издательский дом «Вильяме», 2006 – 640 с.</w:t>
      </w:r>
    </w:p>
    <w:p w:rsidR="003C2418" w:rsidRPr="00A23C9F" w:rsidRDefault="003C2418" w:rsidP="00EB1754">
      <w:pPr>
        <w:spacing w:line="360" w:lineRule="exact"/>
        <w:rPr>
          <w:sz w:val="26"/>
          <w:szCs w:val="26"/>
          <w:lang w:val="ru-RU"/>
        </w:rPr>
      </w:pPr>
    </w:p>
    <w:sectPr w:rsidR="003C2418" w:rsidRPr="00A23C9F" w:rsidSect="00C75AA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701" w:header="720" w:footer="708" w:gutter="0"/>
      <w:pgNumType w:start="1"/>
      <w:cols w:space="720"/>
      <w:docGrid w:linePitch="381" w:charSpace="-122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789" w:rsidRDefault="00366789">
      <w:pPr>
        <w:spacing w:line="240" w:lineRule="auto"/>
      </w:pPr>
      <w:r>
        <w:separator/>
      </w:r>
    </w:p>
  </w:endnote>
  <w:endnote w:type="continuationSeparator" w:id="0">
    <w:p w:rsidR="00366789" w:rsidRDefault="00366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789" w:rsidRDefault="00366789">
      <w:pPr>
        <w:spacing w:line="240" w:lineRule="auto"/>
      </w:pPr>
      <w:r>
        <w:separator/>
      </w:r>
    </w:p>
  </w:footnote>
  <w:footnote w:type="continuationSeparator" w:id="0">
    <w:p w:rsidR="00366789" w:rsidRDefault="003667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Pr="0054195B" w:rsidRDefault="0054195B">
    <w:pPr>
      <w:pStyle w:val="aa"/>
      <w:jc w:val="right"/>
      <w:rPr>
        <w:lang w:val="ru-RU"/>
      </w:rPr>
    </w:pPr>
    <w:r>
      <w:fldChar w:fldCharType="begin"/>
    </w:r>
    <w:r>
      <w:instrText xml:space="preserve"> PAGE </w:instrText>
    </w:r>
    <w:r>
      <w:fldChar w:fldCharType="separate"/>
    </w:r>
    <w:r w:rsidR="004A252F">
      <w:rPr>
        <w:noProof/>
      </w:rPr>
      <w:t>14</w:t>
    </w:r>
    <w:r>
      <w:fldChar w:fldCharType="end"/>
    </w:r>
  </w:p>
  <w:p w:rsidR="0054195B" w:rsidRDefault="005419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5B" w:rsidRDefault="0054195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8">
    <w:nsid w:val="03A16CEE"/>
    <w:multiLevelType w:val="hybridMultilevel"/>
    <w:tmpl w:val="5F7CB47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060779DB"/>
    <w:multiLevelType w:val="hybridMultilevel"/>
    <w:tmpl w:val="346435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B3D4C49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1">
    <w:nsid w:val="0D7857AD"/>
    <w:multiLevelType w:val="hybridMultilevel"/>
    <w:tmpl w:val="1A64E4DC"/>
    <w:lvl w:ilvl="0" w:tplc="5C44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BA67B5"/>
    <w:multiLevelType w:val="hybridMultilevel"/>
    <w:tmpl w:val="8D0EB87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16735F8A"/>
    <w:multiLevelType w:val="multilevel"/>
    <w:tmpl w:val="138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30377F"/>
    <w:multiLevelType w:val="multilevel"/>
    <w:tmpl w:val="871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903A5"/>
    <w:multiLevelType w:val="hybridMultilevel"/>
    <w:tmpl w:val="EE62A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4C84E05"/>
    <w:multiLevelType w:val="hybridMultilevel"/>
    <w:tmpl w:val="012AF2E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DC6722"/>
    <w:multiLevelType w:val="hybridMultilevel"/>
    <w:tmpl w:val="BBB22D7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2C80687F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9">
    <w:nsid w:val="38776670"/>
    <w:multiLevelType w:val="hybridMultilevel"/>
    <w:tmpl w:val="5D40FB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954036F"/>
    <w:multiLevelType w:val="hybridMultilevel"/>
    <w:tmpl w:val="A50C2992"/>
    <w:lvl w:ilvl="0" w:tplc="E8967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907DB4"/>
    <w:multiLevelType w:val="hybridMultilevel"/>
    <w:tmpl w:val="186AEC02"/>
    <w:lvl w:ilvl="0" w:tplc="61A69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C05C5"/>
    <w:multiLevelType w:val="hybridMultilevel"/>
    <w:tmpl w:val="F34C548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57727D96"/>
    <w:multiLevelType w:val="hybridMultilevel"/>
    <w:tmpl w:val="4C42CFD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6F95050B"/>
    <w:multiLevelType w:val="multilevel"/>
    <w:tmpl w:val="345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A4FB1"/>
    <w:multiLevelType w:val="hybridMultilevel"/>
    <w:tmpl w:val="FC6ED4CE"/>
    <w:lvl w:ilvl="0" w:tplc="82348F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17027AB"/>
    <w:multiLevelType w:val="hybridMultilevel"/>
    <w:tmpl w:val="6936A776"/>
    <w:lvl w:ilvl="0" w:tplc="00000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C50BCD"/>
    <w:multiLevelType w:val="hybridMultilevel"/>
    <w:tmpl w:val="52EEDE64"/>
    <w:lvl w:ilvl="0" w:tplc="C0B80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07551"/>
    <w:multiLevelType w:val="hybridMultilevel"/>
    <w:tmpl w:val="C99CF736"/>
    <w:lvl w:ilvl="0" w:tplc="C5CA90BA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B82701F"/>
    <w:multiLevelType w:val="multilevel"/>
    <w:tmpl w:val="613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5"/>
  </w:num>
  <w:num w:numId="10">
    <w:abstractNumId w:val="9"/>
  </w:num>
  <w:num w:numId="11">
    <w:abstractNumId w:val="17"/>
  </w:num>
  <w:num w:numId="12">
    <w:abstractNumId w:val="23"/>
  </w:num>
  <w:num w:numId="13">
    <w:abstractNumId w:val="12"/>
  </w:num>
  <w:num w:numId="14">
    <w:abstractNumId w:val="22"/>
  </w:num>
  <w:num w:numId="15">
    <w:abstractNumId w:val="8"/>
  </w:num>
  <w:num w:numId="16">
    <w:abstractNumId w:val="19"/>
  </w:num>
  <w:num w:numId="17">
    <w:abstractNumId w:val="27"/>
  </w:num>
  <w:num w:numId="18">
    <w:abstractNumId w:val="20"/>
  </w:num>
  <w:num w:numId="19">
    <w:abstractNumId w:val="28"/>
  </w:num>
  <w:num w:numId="20">
    <w:abstractNumId w:val="18"/>
  </w:num>
  <w:num w:numId="21">
    <w:abstractNumId w:val="10"/>
  </w:num>
  <w:num w:numId="22">
    <w:abstractNumId w:val="26"/>
  </w:num>
  <w:num w:numId="23">
    <w:abstractNumId w:val="15"/>
  </w:num>
  <w:num w:numId="24">
    <w:abstractNumId w:val="24"/>
  </w:num>
  <w:num w:numId="25">
    <w:abstractNumId w:val="14"/>
  </w:num>
  <w:num w:numId="26">
    <w:abstractNumId w:val="13"/>
  </w:num>
  <w:num w:numId="27">
    <w:abstractNumId w:val="29"/>
  </w:num>
  <w:num w:numId="28">
    <w:abstractNumId w:val="21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72"/>
    <w:rsid w:val="000058BF"/>
    <w:rsid w:val="00026243"/>
    <w:rsid w:val="00042322"/>
    <w:rsid w:val="00042D5A"/>
    <w:rsid w:val="00056E6F"/>
    <w:rsid w:val="000866E9"/>
    <w:rsid w:val="000A64E7"/>
    <w:rsid w:val="00101354"/>
    <w:rsid w:val="00101E89"/>
    <w:rsid w:val="00111681"/>
    <w:rsid w:val="00117F22"/>
    <w:rsid w:val="00131241"/>
    <w:rsid w:val="00147BB8"/>
    <w:rsid w:val="00181C02"/>
    <w:rsid w:val="001C7FE5"/>
    <w:rsid w:val="001E393E"/>
    <w:rsid w:val="001F0C4C"/>
    <w:rsid w:val="002057A3"/>
    <w:rsid w:val="002B6E6C"/>
    <w:rsid w:val="00366789"/>
    <w:rsid w:val="0037796D"/>
    <w:rsid w:val="00377C16"/>
    <w:rsid w:val="003955FD"/>
    <w:rsid w:val="003A77DE"/>
    <w:rsid w:val="003B3FC0"/>
    <w:rsid w:val="003C2418"/>
    <w:rsid w:val="003E4FDA"/>
    <w:rsid w:val="003E59AD"/>
    <w:rsid w:val="004305A0"/>
    <w:rsid w:val="004406AC"/>
    <w:rsid w:val="00444A81"/>
    <w:rsid w:val="004523E2"/>
    <w:rsid w:val="00455A68"/>
    <w:rsid w:val="00485C26"/>
    <w:rsid w:val="004A252F"/>
    <w:rsid w:val="004B6FF0"/>
    <w:rsid w:val="004D21B7"/>
    <w:rsid w:val="004F2D6E"/>
    <w:rsid w:val="0054195B"/>
    <w:rsid w:val="00545D5A"/>
    <w:rsid w:val="00546C61"/>
    <w:rsid w:val="005A1B0D"/>
    <w:rsid w:val="005E0866"/>
    <w:rsid w:val="005F0E79"/>
    <w:rsid w:val="00603AB3"/>
    <w:rsid w:val="006315DA"/>
    <w:rsid w:val="006345A5"/>
    <w:rsid w:val="00653427"/>
    <w:rsid w:val="006B5D40"/>
    <w:rsid w:val="006C217B"/>
    <w:rsid w:val="006F0D23"/>
    <w:rsid w:val="006F7213"/>
    <w:rsid w:val="00767980"/>
    <w:rsid w:val="0079339D"/>
    <w:rsid w:val="007A4B57"/>
    <w:rsid w:val="007C4A1D"/>
    <w:rsid w:val="00800530"/>
    <w:rsid w:val="00851B1B"/>
    <w:rsid w:val="008605A0"/>
    <w:rsid w:val="008A4B24"/>
    <w:rsid w:val="008C17BE"/>
    <w:rsid w:val="008C40A4"/>
    <w:rsid w:val="008D6D87"/>
    <w:rsid w:val="00917739"/>
    <w:rsid w:val="00961E7A"/>
    <w:rsid w:val="00976F59"/>
    <w:rsid w:val="009A6AD6"/>
    <w:rsid w:val="009A7A12"/>
    <w:rsid w:val="00A12BED"/>
    <w:rsid w:val="00A131EF"/>
    <w:rsid w:val="00A23C9F"/>
    <w:rsid w:val="00A408EC"/>
    <w:rsid w:val="00A40C95"/>
    <w:rsid w:val="00A84E79"/>
    <w:rsid w:val="00AC63AD"/>
    <w:rsid w:val="00AF06BF"/>
    <w:rsid w:val="00B17379"/>
    <w:rsid w:val="00B45D52"/>
    <w:rsid w:val="00B602B6"/>
    <w:rsid w:val="00B94FF4"/>
    <w:rsid w:val="00BD3E80"/>
    <w:rsid w:val="00BF69EA"/>
    <w:rsid w:val="00C4235B"/>
    <w:rsid w:val="00C47F2C"/>
    <w:rsid w:val="00C67CBB"/>
    <w:rsid w:val="00C75AAE"/>
    <w:rsid w:val="00C90ABC"/>
    <w:rsid w:val="00C96D71"/>
    <w:rsid w:val="00CA17A0"/>
    <w:rsid w:val="00CA5974"/>
    <w:rsid w:val="00CC5FDA"/>
    <w:rsid w:val="00CD2917"/>
    <w:rsid w:val="00CD3E72"/>
    <w:rsid w:val="00CD4C76"/>
    <w:rsid w:val="00CF35DB"/>
    <w:rsid w:val="00D10A26"/>
    <w:rsid w:val="00D3050D"/>
    <w:rsid w:val="00D67322"/>
    <w:rsid w:val="00D774B8"/>
    <w:rsid w:val="00D81A5E"/>
    <w:rsid w:val="00E259B6"/>
    <w:rsid w:val="00E47B6C"/>
    <w:rsid w:val="00E51490"/>
    <w:rsid w:val="00E63C4D"/>
    <w:rsid w:val="00E767AD"/>
    <w:rsid w:val="00E97816"/>
    <w:rsid w:val="00EB1754"/>
    <w:rsid w:val="00EF029E"/>
    <w:rsid w:val="00EF712F"/>
    <w:rsid w:val="00F13CCB"/>
    <w:rsid w:val="00F22E10"/>
    <w:rsid w:val="00F60AB9"/>
    <w:rsid w:val="00F70C31"/>
    <w:rsid w:val="00F86501"/>
    <w:rsid w:val="00F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Calibri"/>
      <w:sz w:val="28"/>
      <w:szCs w:val="22"/>
      <w:lang w:val="be-BY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eastAsia="Times New Roman" w:hAnsi="Arial"/>
      <w:b/>
      <w:bCs/>
      <w:cap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ind w:left="578" w:hanging="578"/>
      <w:jc w:val="center"/>
      <w:outlineLvl w:val="1"/>
    </w:pPr>
    <w:rPr>
      <w:rFonts w:ascii="Arial" w:eastAsia="Times New Roman" w:hAnsi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8z0">
    <w:name w:val="WW8Num8z0"/>
    <w:rPr>
      <w:rFonts w:eastAsia="Calibri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30">
    <w:name w:val="Основной шрифт абзаца3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1z0">
    <w:name w:val="WW8Num1z0"/>
    <w:rPr>
      <w:rFonts w:ascii="Times New Roman" w:eastAsia="Calibri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10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st">
    <w:name w:val="st"/>
    <w:basedOn w:val="10"/>
  </w:style>
  <w:style w:type="character" w:styleId="a4">
    <w:name w:val="Emphasis"/>
    <w:uiPriority w:val="20"/>
    <w:qFormat/>
    <w:rPr>
      <w:i/>
      <w:i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5">
    <w:name w:val="Верхний колонтитул Знак"/>
    <w:rPr>
      <w:sz w:val="22"/>
      <w:szCs w:val="22"/>
    </w:rPr>
  </w:style>
  <w:style w:type="character" w:customStyle="1" w:styleId="a6">
    <w:name w:val="Нижний колонтитул Знак"/>
    <w:rPr>
      <w:sz w:val="22"/>
      <w:szCs w:val="22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xmlemitalic1">
    <w:name w:val="xml_em_italic1"/>
    <w:rPr>
      <w:i/>
      <w:iCs/>
    </w:rPr>
  </w:style>
  <w:style w:type="character" w:customStyle="1" w:styleId="sentence">
    <w:name w:val="sentence"/>
  </w:style>
  <w:style w:type="character" w:customStyle="1" w:styleId="apple-converted-space">
    <w:name w:val="apple-converted-space"/>
  </w:style>
  <w:style w:type="character" w:customStyle="1" w:styleId="code">
    <w:name w:val="code"/>
  </w:style>
  <w:style w:type="character" w:customStyle="1" w:styleId="input">
    <w:name w:val="input"/>
  </w:style>
  <w:style w:type="character" w:customStyle="1" w:styleId="parameter">
    <w:name w:val="param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7">
    <w:name w:val="Body Text"/>
    <w:basedOn w:val="a"/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header"/>
    <w:basedOn w:val="a"/>
    <w:pPr>
      <w:tabs>
        <w:tab w:val="center" w:pos="4536"/>
        <w:tab w:val="right" w:pos="9072"/>
      </w:tabs>
    </w:pPr>
  </w:style>
  <w:style w:type="paragraph" w:styleId="ab">
    <w:name w:val="footer"/>
    <w:basedOn w:val="a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3">
    <w:name w:val="Заголовок таблицы ссылок1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14">
    <w:name w:val="toc 1"/>
    <w:basedOn w:val="Index"/>
    <w:uiPriority w:val="39"/>
    <w:pPr>
      <w:tabs>
        <w:tab w:val="right" w:leader="dot" w:pos="9072"/>
      </w:tabs>
      <w:ind w:firstLine="0"/>
    </w:pPr>
  </w:style>
  <w:style w:type="paragraph" w:styleId="23">
    <w:name w:val="toc 2"/>
    <w:basedOn w:val="Index"/>
    <w:uiPriority w:val="39"/>
    <w:pPr>
      <w:tabs>
        <w:tab w:val="right" w:leader="dot" w:pos="8789"/>
      </w:tabs>
      <w:ind w:left="283" w:firstLine="0"/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18"/>
      <w:szCs w:val="20"/>
    </w:rPr>
  </w:style>
  <w:style w:type="paragraph" w:styleId="32">
    <w:name w:val="toc 3"/>
    <w:basedOn w:val="Index"/>
    <w:uiPriority w:val="39"/>
    <w:pPr>
      <w:tabs>
        <w:tab w:val="right" w:leader="dot" w:pos="9072"/>
      </w:tabs>
      <w:ind w:left="566" w:firstLine="0"/>
    </w:pPr>
  </w:style>
  <w:style w:type="paragraph" w:styleId="41">
    <w:name w:val="toc 4"/>
    <w:basedOn w:val="Index"/>
    <w:pPr>
      <w:tabs>
        <w:tab w:val="right" w:leader="dot" w:pos="8789"/>
      </w:tabs>
      <w:ind w:left="849" w:firstLine="0"/>
    </w:pPr>
  </w:style>
  <w:style w:type="paragraph" w:styleId="51">
    <w:name w:val="toc 5"/>
    <w:basedOn w:val="Index"/>
    <w:pPr>
      <w:tabs>
        <w:tab w:val="right" w:leader="dot" w:pos="8506"/>
      </w:tabs>
      <w:ind w:left="1132" w:firstLine="0"/>
    </w:pPr>
  </w:style>
  <w:style w:type="paragraph" w:styleId="6">
    <w:name w:val="toc 6"/>
    <w:basedOn w:val="Index"/>
    <w:pPr>
      <w:tabs>
        <w:tab w:val="right" w:leader="dot" w:pos="8223"/>
      </w:tabs>
      <w:ind w:left="1415" w:firstLine="0"/>
    </w:pPr>
  </w:style>
  <w:style w:type="paragraph" w:styleId="7">
    <w:name w:val="toc 7"/>
    <w:basedOn w:val="Index"/>
    <w:pPr>
      <w:tabs>
        <w:tab w:val="right" w:leader="dot" w:pos="7940"/>
      </w:tabs>
      <w:ind w:left="1698" w:firstLine="0"/>
    </w:pPr>
  </w:style>
  <w:style w:type="paragraph" w:styleId="8">
    <w:name w:val="toc 8"/>
    <w:basedOn w:val="Index"/>
    <w:pPr>
      <w:tabs>
        <w:tab w:val="right" w:leader="dot" w:pos="7657"/>
      </w:tabs>
      <w:ind w:left="1981" w:firstLine="0"/>
    </w:pPr>
  </w:style>
  <w:style w:type="paragraph" w:styleId="9">
    <w:name w:val="toc 9"/>
    <w:basedOn w:val="Index"/>
    <w:pPr>
      <w:tabs>
        <w:tab w:val="right" w:leader="dot" w:pos="7374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 w:firstLine="0"/>
    </w:pPr>
  </w:style>
  <w:style w:type="paragraph" w:customStyle="1" w:styleId="ListParagraph1">
    <w:name w:val="List Paragraph1"/>
    <w:basedOn w:val="a"/>
    <w:pPr>
      <w:spacing w:after="200"/>
      <w:ind w:left="720" w:firstLine="0"/>
      <w:contextualSpacing/>
    </w:pPr>
  </w:style>
  <w:style w:type="paragraph" w:customStyle="1" w:styleId="NormalWeb1">
    <w:name w:val="Normal (Web)1"/>
    <w:basedOn w:val="a"/>
    <w:pPr>
      <w:spacing w:before="28" w:after="28" w:line="100" w:lineRule="atLeast"/>
    </w:pPr>
    <w:rPr>
      <w:rFonts w:eastAsia="Times New Roman"/>
      <w:sz w:val="24"/>
      <w:szCs w:val="24"/>
    </w:rPr>
  </w:style>
  <w:style w:type="paragraph" w:customStyle="1" w:styleId="FrameContents">
    <w:name w:val="Frame Contents"/>
    <w:basedOn w:val="a7"/>
  </w:style>
  <w:style w:type="paragraph" w:styleId="ac">
    <w:name w:val="Normal (Web)"/>
    <w:basedOn w:val="a"/>
    <w:uiPriority w:val="99"/>
    <w:pPr>
      <w:suppressAutoHyphens w:val="0"/>
      <w:spacing w:before="280" w:after="280"/>
      <w:ind w:firstLine="0"/>
      <w:jc w:val="left"/>
    </w:pPr>
    <w:rPr>
      <w:rFonts w:eastAsia="Times New Roman"/>
      <w:sz w:val="24"/>
      <w:szCs w:val="24"/>
      <w:lang w:val="ru-RU"/>
    </w:rPr>
  </w:style>
  <w:style w:type="character" w:styleId="ad">
    <w:name w:val="Subtle Emphasis"/>
    <w:uiPriority w:val="19"/>
    <w:qFormat/>
    <w:rsid w:val="000866E9"/>
    <w:rPr>
      <w:i/>
      <w:iCs/>
      <w:color w:val="808080"/>
    </w:rPr>
  </w:style>
  <w:style w:type="paragraph" w:styleId="ae">
    <w:name w:val="List Paragraph"/>
    <w:basedOn w:val="a"/>
    <w:uiPriority w:val="34"/>
    <w:qFormat/>
    <w:rsid w:val="008605A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605A0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val="ru-RU" w:eastAsia="ru-RU"/>
    </w:rPr>
  </w:style>
  <w:style w:type="character" w:styleId="af0">
    <w:name w:val="Strong"/>
    <w:basedOn w:val="a0"/>
    <w:uiPriority w:val="22"/>
    <w:qFormat/>
    <w:rsid w:val="00F70C31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AF06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06BF"/>
    <w:rPr>
      <w:rFonts w:ascii="Tahoma" w:eastAsia="Calibri" w:hAnsi="Tahoma" w:cs="Tahoma"/>
      <w:sz w:val="16"/>
      <w:szCs w:val="16"/>
      <w:lang w:val="be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A968-E960-4388-AD2C-75F7D97E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3093</Words>
  <Characters>18869</Characters>
  <Application>Microsoft Office Word</Application>
  <DocSecurity>0</DocSecurity>
  <Lines>157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21919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_Toc374622745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_Toc374622744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_Toc374622742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_Toc374622739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_Toc374622738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_Toc374622737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_Toc374622736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_Toc374622735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_Toc374622734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_Toc374622733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_Toc374622732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_Toc374622731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_Toc374622730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_Toc374622729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_Toc374622728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_Toc374622727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_Toc374622726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cp:lastModifiedBy>Sinitsin</cp:lastModifiedBy>
  <cp:revision>42</cp:revision>
  <cp:lastPrinted>1900-12-31T21:00:00Z</cp:lastPrinted>
  <dcterms:created xsi:type="dcterms:W3CDTF">2014-12-15T00:52:00Z</dcterms:created>
  <dcterms:modified xsi:type="dcterms:W3CDTF">2014-12-21T16:25:00Z</dcterms:modified>
</cp:coreProperties>
</file>